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16801" w14:textId="762915D0" w:rsidR="001C78F7" w:rsidRPr="00147BAE" w:rsidRDefault="00F722E8" w:rsidP="00F722E8">
      <w:pPr>
        <w:pStyle w:val="Title"/>
        <w:tabs>
          <w:tab w:val="left" w:pos="1455"/>
        </w:tabs>
        <w:rPr>
          <w:color w:val="00B0F0"/>
          <w:sz w:val="72"/>
          <w:szCs w:val="72"/>
        </w:rPr>
      </w:pPr>
      <w:r w:rsidRPr="00F722E8">
        <w:rPr>
          <w:color w:val="00B0F0"/>
        </w:rPr>
        <w:tab/>
      </w:r>
      <w:r w:rsidR="00246106">
        <w:rPr>
          <w:color w:val="00B0F0"/>
        </w:rPr>
        <w:t xml:space="preserve">                    </w:t>
      </w:r>
      <w:r w:rsidRPr="00147BAE">
        <w:rPr>
          <w:color w:val="00B0F0"/>
          <w:sz w:val="72"/>
          <w:szCs w:val="72"/>
        </w:rPr>
        <w:t xml:space="preserve">Day2 </w:t>
      </w:r>
    </w:p>
    <w:p w14:paraId="5D70BCC0" w14:textId="77777777" w:rsidR="00601A7D" w:rsidRDefault="00F722E8" w:rsidP="00F722E8">
      <w:pPr>
        <w:pStyle w:val="Title"/>
        <w:tabs>
          <w:tab w:val="left" w:pos="1455"/>
        </w:tabs>
        <w:rPr>
          <w:b/>
          <w:bCs/>
          <w:color w:val="00B0F0"/>
        </w:rPr>
      </w:pPr>
      <w:r w:rsidRPr="00147BAE">
        <w:rPr>
          <w:b/>
          <w:bCs/>
          <w:color w:val="00B0F0"/>
        </w:rPr>
        <w:t xml:space="preserve"> </w:t>
      </w:r>
      <w:r w:rsidR="00147BAE">
        <w:rPr>
          <w:b/>
          <w:bCs/>
          <w:color w:val="00B0F0"/>
        </w:rPr>
        <w:t xml:space="preserve">           </w:t>
      </w:r>
      <w:r w:rsidRPr="00147BAE">
        <w:rPr>
          <w:b/>
          <w:bCs/>
          <w:color w:val="00B0F0"/>
        </w:rPr>
        <w:t>Planning</w:t>
      </w:r>
      <w:r w:rsidR="00147BAE" w:rsidRPr="00147BAE">
        <w:rPr>
          <w:b/>
          <w:bCs/>
          <w:color w:val="00B0F0"/>
        </w:rPr>
        <w:t xml:space="preserve"> </w:t>
      </w:r>
      <w:r w:rsidRPr="00147BAE">
        <w:rPr>
          <w:b/>
          <w:bCs/>
          <w:color w:val="00B0F0"/>
        </w:rPr>
        <w:t>the</w:t>
      </w:r>
    </w:p>
    <w:p w14:paraId="33DA2124" w14:textId="1FED0929" w:rsidR="00F148DF" w:rsidRPr="00147BAE" w:rsidRDefault="00147BAE" w:rsidP="00F722E8">
      <w:pPr>
        <w:pStyle w:val="Title"/>
        <w:tabs>
          <w:tab w:val="left" w:pos="1455"/>
        </w:tabs>
        <w:rPr>
          <w:color w:val="00B0F0"/>
        </w:rPr>
      </w:pPr>
      <w:r>
        <w:rPr>
          <w:b/>
          <w:bCs/>
          <w:color w:val="00B0F0"/>
        </w:rPr>
        <w:t xml:space="preserve"> </w:t>
      </w:r>
      <w:r w:rsidR="00F722E8" w:rsidRPr="00147BAE">
        <w:rPr>
          <w:b/>
          <w:bCs/>
          <w:color w:val="00B0F0"/>
        </w:rPr>
        <w:t>Technical</w:t>
      </w:r>
      <w:r w:rsidR="00C8489B">
        <w:rPr>
          <w:b/>
          <w:bCs/>
          <w:color w:val="00B0F0"/>
        </w:rPr>
        <w:t xml:space="preserve"> </w:t>
      </w:r>
      <w:r w:rsidR="00F722E8" w:rsidRPr="00147BAE">
        <w:rPr>
          <w:b/>
          <w:bCs/>
          <w:color w:val="00B0F0"/>
        </w:rPr>
        <w:t>Foundation</w:t>
      </w:r>
    </w:p>
    <w:p w14:paraId="1666C2A4" w14:textId="081DFB18" w:rsidR="00F722E8" w:rsidRPr="00F722E8" w:rsidRDefault="00F722E8" w:rsidP="00F722E8">
      <w:r>
        <w:t xml:space="preserve">                                                   </w:t>
      </w:r>
    </w:p>
    <w:p w14:paraId="03660235" w14:textId="03A81BC1" w:rsidR="00F722E8" w:rsidRDefault="00F722E8" w:rsidP="0045604C">
      <w:pPr>
        <w:tabs>
          <w:tab w:val="left" w:pos="1455"/>
        </w:tabs>
      </w:pPr>
      <w:r>
        <w:tab/>
      </w:r>
      <w:r>
        <w:rPr>
          <w:noProof/>
        </w:rPr>
        <mc:AlternateContent>
          <mc:Choice Requires="wps">
            <w:drawing>
              <wp:anchor distT="0" distB="0" distL="114300" distR="114300" simplePos="0" relativeHeight="251672576" behindDoc="0" locked="0" layoutInCell="1" allowOverlap="1" wp14:anchorId="5A67F991" wp14:editId="2E74FA36">
                <wp:simplePos x="0" y="0"/>
                <wp:positionH relativeFrom="column">
                  <wp:posOffset>-628650</wp:posOffset>
                </wp:positionH>
                <wp:positionV relativeFrom="paragraph">
                  <wp:posOffset>6715760</wp:posOffset>
                </wp:positionV>
                <wp:extent cx="1181100" cy="914400"/>
                <wp:effectExtent l="0" t="0" r="19050" b="19050"/>
                <wp:wrapNone/>
                <wp:docPr id="18" name="Oval 18"/>
                <wp:cNvGraphicFramePr/>
                <a:graphic xmlns:a="http://schemas.openxmlformats.org/drawingml/2006/main">
                  <a:graphicData uri="http://schemas.microsoft.com/office/word/2010/wordprocessingShape">
                    <wps:wsp>
                      <wps:cNvSpPr/>
                      <wps:spPr>
                        <a:xfrm>
                          <a:off x="0" y="0"/>
                          <a:ext cx="11811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E17176" w14:textId="4ACEFEED" w:rsidR="00F722E8" w:rsidRPr="00F722E8" w:rsidRDefault="00F722E8" w:rsidP="00F722E8">
                            <w:pPr>
                              <w:jc w:val="center"/>
                              <w:rPr>
                                <w:color w:val="002060"/>
                                <w:sz w:val="24"/>
                                <w:szCs w:val="24"/>
                              </w:rPr>
                            </w:pPr>
                            <w:r w:rsidRPr="00F722E8">
                              <w:rPr>
                                <w:color w:val="002060"/>
                                <w:sz w:val="24"/>
                                <w:szCs w:val="24"/>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A67F991" id="Oval 18" o:spid="_x0000_s1026" style="position:absolute;margin-left:-49.5pt;margin-top:528.8pt;width:93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" fillcolor="white [3201]" strokecolor="#855d5d [3209]" strokeweight="1pt">
                <v:textbox>
                  <w:txbxContent>
                    <w:p w14:paraId="5BE17176" w14:textId="4ACEFEED" w:rsidR="00F722E8" w:rsidRPr="00F722E8" w:rsidRDefault="00F722E8" w:rsidP="00F722E8">
                      <w:pPr>
                        <w:jc w:val="center"/>
                        <w:rPr>
                          <w:color w:val="002060"/>
                          <w:sz w:val="24"/>
                          <w:szCs w:val="24"/>
                        </w:rPr>
                      </w:pPr>
                      <w:r w:rsidRPr="00F722E8">
                        <w:rPr>
                          <w:color w:val="002060"/>
                          <w:sz w:val="24"/>
                          <w:szCs w:val="24"/>
                        </w:rPr>
                        <w:t>Payment GATEWAY</w:t>
                      </w:r>
                    </w:p>
                  </w:txbxContent>
                </v:textbox>
              </v:oval>
            </w:pict>
          </mc:Fallback>
        </mc:AlternateContent>
      </w:r>
      <w:r>
        <w:rPr>
          <w:noProof/>
        </w:rPr>
        <mc:AlternateContent>
          <mc:Choice Requires="wps">
            <w:drawing>
              <wp:anchor distT="0" distB="0" distL="114300" distR="114300" simplePos="0" relativeHeight="251671552" behindDoc="0" locked="0" layoutInCell="1" allowOverlap="1" wp14:anchorId="5DC62067" wp14:editId="09BEC3CA">
                <wp:simplePos x="0" y="0"/>
                <wp:positionH relativeFrom="column">
                  <wp:posOffset>28575</wp:posOffset>
                </wp:positionH>
                <wp:positionV relativeFrom="paragraph">
                  <wp:posOffset>5591810</wp:posOffset>
                </wp:positionV>
                <wp:extent cx="276225" cy="1085850"/>
                <wp:effectExtent l="38100" t="0" r="28575" b="57150"/>
                <wp:wrapNone/>
                <wp:docPr id="17" name="Straight Arrow Connector 17"/>
                <wp:cNvGraphicFramePr/>
                <a:graphic xmlns:a="http://schemas.openxmlformats.org/drawingml/2006/main">
                  <a:graphicData uri="http://schemas.microsoft.com/office/word/2010/wordprocessingShape">
                    <wps:wsp>
                      <wps:cNvCnPr/>
                      <wps:spPr>
                        <a:xfrm flipH="1">
                          <a:off x="0" y="0"/>
                          <a:ext cx="276225"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BB8538" id="_x0000_t32" coordsize="21600,21600" o:spt="32" o:oned="t" path="m,l21600,21600e" filled="f">
                <v:path arrowok="t" fillok="f" o:connecttype="none"/>
                <o:lock v:ext="edit" shapetype="t"/>
              </v:shapetype>
              <v:shape id="Straight Arrow Connector 17" o:spid="_x0000_s1026" type="#_x0000_t32" style="position:absolute;margin-left:2.25pt;margin-top:440.3pt;width:21.75pt;height:85.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" strokecolor="#d34817 [3204]" strokeweight=".5pt">
                <v:stroke endarrow="block"/>
              </v:shape>
            </w:pict>
          </mc:Fallback>
        </mc:AlternateContent>
      </w:r>
      <w:r>
        <w:rPr>
          <w:noProof/>
        </w:rPr>
        <mc:AlternateContent>
          <mc:Choice Requires="wps">
            <w:drawing>
              <wp:anchor distT="0" distB="0" distL="114300" distR="114300" simplePos="0" relativeHeight="251670528" behindDoc="0" locked="0" layoutInCell="1" allowOverlap="1" wp14:anchorId="144BD3C1" wp14:editId="1B2F79CC">
                <wp:simplePos x="0" y="0"/>
                <wp:positionH relativeFrom="column">
                  <wp:posOffset>1457325</wp:posOffset>
                </wp:positionH>
                <wp:positionV relativeFrom="paragraph">
                  <wp:posOffset>6706235</wp:posOffset>
                </wp:positionV>
                <wp:extent cx="1228725" cy="1104900"/>
                <wp:effectExtent l="0" t="0" r="28575" b="19050"/>
                <wp:wrapNone/>
                <wp:docPr id="16" name="Flowchart: Connector 16"/>
                <wp:cNvGraphicFramePr/>
                <a:graphic xmlns:a="http://schemas.openxmlformats.org/drawingml/2006/main">
                  <a:graphicData uri="http://schemas.microsoft.com/office/word/2010/wordprocessingShape">
                    <wps:wsp>
                      <wps:cNvSpPr/>
                      <wps:spPr>
                        <a:xfrm>
                          <a:off x="0" y="0"/>
                          <a:ext cx="1228725" cy="110490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67E9698B" w14:textId="6AFC9985" w:rsidR="00F722E8" w:rsidRPr="00F722E8" w:rsidRDefault="00F722E8" w:rsidP="00F722E8">
                            <w:pPr>
                              <w:jc w:val="center"/>
                              <w:rPr>
                                <w:color w:val="002060"/>
                                <w:sz w:val="24"/>
                                <w:szCs w:val="24"/>
                              </w:rPr>
                            </w:pPr>
                            <w:r w:rsidRPr="00F722E8">
                              <w:rPr>
                                <w:color w:val="002060"/>
                                <w:sz w:val="24"/>
                                <w:szCs w:val="24"/>
                              </w:rPr>
                              <w:t>Shipment  Tracking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BD3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7" type="#_x0000_t120" style="position:absolute;margin-left:114.75pt;margin-top:528.05pt;width:96.75pt;height:8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" fillcolor="white [3201]" strokecolor="#855d5d [3209]" strokeweight="1pt">
                <v:textbox>
                  <w:txbxContent>
                    <w:p w14:paraId="67E9698B" w14:textId="6AFC9985" w:rsidR="00F722E8" w:rsidRPr="00F722E8" w:rsidRDefault="00F722E8" w:rsidP="00F722E8">
                      <w:pPr>
                        <w:jc w:val="center"/>
                        <w:rPr>
                          <w:color w:val="002060"/>
                          <w:sz w:val="24"/>
                          <w:szCs w:val="24"/>
                        </w:rPr>
                      </w:pPr>
                      <w:r w:rsidRPr="00F722E8">
                        <w:rPr>
                          <w:color w:val="002060"/>
                          <w:sz w:val="24"/>
                          <w:szCs w:val="24"/>
                        </w:rPr>
                        <w:t>Shipment  Tracking API</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BB1FF15" wp14:editId="3E95DDA4">
                <wp:simplePos x="0" y="0"/>
                <wp:positionH relativeFrom="rightMargin">
                  <wp:posOffset>-371475</wp:posOffset>
                </wp:positionH>
                <wp:positionV relativeFrom="paragraph">
                  <wp:posOffset>6601459</wp:posOffset>
                </wp:positionV>
                <wp:extent cx="1085850" cy="1171575"/>
                <wp:effectExtent l="0" t="0" r="19050" b="28575"/>
                <wp:wrapNone/>
                <wp:docPr id="12" name="Oval 12"/>
                <wp:cNvGraphicFramePr/>
                <a:graphic xmlns:a="http://schemas.openxmlformats.org/drawingml/2006/main">
                  <a:graphicData uri="http://schemas.microsoft.com/office/word/2010/wordprocessingShape">
                    <wps:wsp>
                      <wps:cNvSpPr/>
                      <wps:spPr>
                        <a:xfrm>
                          <a:off x="0" y="0"/>
                          <a:ext cx="1085850" cy="11715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46D01D" w14:textId="569AC234" w:rsidR="00F722E8" w:rsidRPr="00F722E8" w:rsidRDefault="00F722E8" w:rsidP="00F722E8">
                            <w:pPr>
                              <w:jc w:val="center"/>
                              <w:rPr>
                                <w:color w:val="002060"/>
                                <w:sz w:val="28"/>
                                <w:szCs w:val="28"/>
                              </w:rPr>
                            </w:pPr>
                            <w:r w:rsidRPr="00F722E8">
                              <w:rPr>
                                <w:color w:val="002060"/>
                                <w:sz w:val="28"/>
                                <w:szCs w:val="28"/>
                              </w:rPr>
                              <w:t>Product Data API</w:t>
                            </w:r>
                          </w:p>
                          <w:p w14:paraId="0A193596" w14:textId="77777777" w:rsidR="00F722E8" w:rsidRDefault="00F722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1FF15" id="Oval 12" o:spid="_x0000_s1028" style="position:absolute;margin-left:-29.25pt;margin-top:519.8pt;width:85.5pt;height:92.25pt;z-index:25166643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" fillcolor="white [3201]" strokecolor="#855d5d [3209]" strokeweight="1pt">
                <v:textbox>
                  <w:txbxContent>
                    <w:p w14:paraId="2C46D01D" w14:textId="569AC234" w:rsidR="00F722E8" w:rsidRPr="00F722E8" w:rsidRDefault="00F722E8" w:rsidP="00F722E8">
                      <w:pPr>
                        <w:jc w:val="center"/>
                        <w:rPr>
                          <w:color w:val="002060"/>
                          <w:sz w:val="28"/>
                          <w:szCs w:val="28"/>
                        </w:rPr>
                      </w:pPr>
                      <w:r w:rsidRPr="00F722E8">
                        <w:rPr>
                          <w:color w:val="002060"/>
                          <w:sz w:val="28"/>
                          <w:szCs w:val="28"/>
                        </w:rPr>
                        <w:t>Product Data API</w:t>
                      </w:r>
                    </w:p>
                    <w:p w14:paraId="0A193596" w14:textId="77777777" w:rsidR="00F722E8" w:rsidRDefault="00F722E8"/>
                  </w:txbxContent>
                </v:textbox>
                <w10:wrap anchorx="margin"/>
              </v:oval>
            </w:pict>
          </mc:Fallback>
        </mc:AlternateContent>
      </w:r>
      <w:r>
        <w:rPr>
          <w:noProof/>
        </w:rPr>
        <mc:AlternateContent>
          <mc:Choice Requires="wps">
            <w:drawing>
              <wp:anchor distT="0" distB="0" distL="114300" distR="114300" simplePos="0" relativeHeight="251669504" behindDoc="0" locked="0" layoutInCell="1" allowOverlap="1" wp14:anchorId="5D79D824" wp14:editId="0C7D4850">
                <wp:simplePos x="0" y="0"/>
                <wp:positionH relativeFrom="column">
                  <wp:posOffset>914400</wp:posOffset>
                </wp:positionH>
                <wp:positionV relativeFrom="paragraph">
                  <wp:posOffset>5753735</wp:posOffset>
                </wp:positionV>
                <wp:extent cx="914400" cy="914400"/>
                <wp:effectExtent l="0" t="0" r="57150" b="95250"/>
                <wp:wrapNone/>
                <wp:docPr id="15" name="Connector: Elbow 15"/>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017A6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5" o:spid="_x0000_s1026" type="#_x0000_t34" style="position:absolute;margin-left:1in;margin-top:453.05pt;width:1in;height:1in;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" strokecolor="#d34817 [3204]" strokeweight=".5pt">
                <v:stroke endarrow="block"/>
              </v:shape>
            </w:pict>
          </mc:Fallback>
        </mc:AlternateContent>
      </w:r>
      <w:r>
        <w:rPr>
          <w:noProof/>
        </w:rPr>
        <mc:AlternateContent>
          <mc:Choice Requires="wps">
            <w:drawing>
              <wp:anchor distT="0" distB="0" distL="114300" distR="114300" simplePos="0" relativeHeight="251668480" behindDoc="0" locked="0" layoutInCell="1" allowOverlap="1" wp14:anchorId="07F6B6AB" wp14:editId="712DB81F">
                <wp:simplePos x="0" y="0"/>
                <wp:positionH relativeFrom="column">
                  <wp:posOffset>228600</wp:posOffset>
                </wp:positionH>
                <wp:positionV relativeFrom="paragraph">
                  <wp:posOffset>4791710</wp:posOffset>
                </wp:positionV>
                <wp:extent cx="1457325" cy="914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4573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65745D" w14:textId="3FB42702" w:rsidR="00F722E8" w:rsidRPr="00F722E8" w:rsidRDefault="00F722E8" w:rsidP="00F722E8">
                            <w:pPr>
                              <w:jc w:val="center"/>
                              <w:rPr>
                                <w:color w:val="7030A0"/>
                                <w:sz w:val="28"/>
                                <w:szCs w:val="28"/>
                              </w:rPr>
                            </w:pPr>
                            <w:r w:rsidRPr="00F722E8">
                              <w:rPr>
                                <w:color w:val="7030A0"/>
                                <w:sz w:val="28"/>
                                <w:szCs w:val="28"/>
                              </w:rPr>
                              <w:t>Third-Party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7F6B6AB" id="Oval 14" o:spid="_x0000_s1029" style="position:absolute;margin-left:18pt;margin-top:377.3pt;width:114.7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" fillcolor="white [3201]" strokecolor="#855d5d [3209]" strokeweight="1pt">
                <v:textbox>
                  <w:txbxContent>
                    <w:p w14:paraId="0A65745D" w14:textId="3FB42702" w:rsidR="00F722E8" w:rsidRPr="00F722E8" w:rsidRDefault="00F722E8" w:rsidP="00F722E8">
                      <w:pPr>
                        <w:jc w:val="center"/>
                        <w:rPr>
                          <w:color w:val="7030A0"/>
                          <w:sz w:val="28"/>
                          <w:szCs w:val="28"/>
                        </w:rPr>
                      </w:pPr>
                      <w:r w:rsidRPr="00F722E8">
                        <w:rPr>
                          <w:color w:val="7030A0"/>
                          <w:sz w:val="28"/>
                          <w:szCs w:val="28"/>
                        </w:rPr>
                        <w:t>Third-Party API</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54A71D8E" wp14:editId="3ABD8588">
                <wp:simplePos x="0" y="0"/>
                <wp:positionH relativeFrom="column">
                  <wp:posOffset>1228724</wp:posOffset>
                </wp:positionH>
                <wp:positionV relativeFrom="paragraph">
                  <wp:posOffset>3934459</wp:posOffset>
                </wp:positionV>
                <wp:extent cx="1019175" cy="82867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10191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8DE87C" id="Straight Arrow Connector 13" o:spid="_x0000_s1026" type="#_x0000_t32" style="position:absolute;margin-left:96.75pt;margin-top:309.8pt;width:80.25pt;height:65.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" strokecolor="#d34817 [3204]" strokeweight=".5pt">
                <v:stroke endarrow="block"/>
              </v:shape>
            </w:pict>
          </mc:Fallback>
        </mc:AlternateContent>
      </w:r>
      <w:r w:rsidRPr="0080399A">
        <w:rPr>
          <w:noProof/>
          <w:color w:val="00B0F0"/>
        </w:rPr>
        <mc:AlternateContent>
          <mc:Choice Requires="wps">
            <w:drawing>
              <wp:anchor distT="0" distB="0" distL="114300" distR="114300" simplePos="0" relativeHeight="251665408" behindDoc="0" locked="0" layoutInCell="1" allowOverlap="1" wp14:anchorId="2CF76C53" wp14:editId="3A81B13B">
                <wp:simplePos x="0" y="0"/>
                <wp:positionH relativeFrom="column">
                  <wp:posOffset>5238750</wp:posOffset>
                </wp:positionH>
                <wp:positionV relativeFrom="paragraph">
                  <wp:posOffset>5648960</wp:posOffset>
                </wp:positionV>
                <wp:extent cx="914400" cy="914400"/>
                <wp:effectExtent l="0" t="0" r="57150" b="95250"/>
                <wp:wrapNone/>
                <wp:docPr id="10" name="Connector: Elbow 10"/>
                <wp:cNvGraphicFramePr/>
                <a:graphic xmlns:a="http://schemas.openxmlformats.org/drawingml/2006/main">
                  <a:graphicData uri="http://schemas.microsoft.com/office/word/2010/wordprocessingShape">
                    <wps:wsp>
                      <wps:cNvCnPr/>
                      <wps:spPr>
                        <a:xfrm>
                          <a:off x="0" y="0"/>
                          <a:ext cx="914400" cy="914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3FFA38" id="Connector: Elbow 10" o:spid="_x0000_s1026" type="#_x0000_t34" style="position:absolute;margin-left:412.5pt;margin-top:444.8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" strokecolor="#d34817 [3204]" strokeweight=".5pt">
                <v:stroke endarrow="block"/>
              </v:shape>
            </w:pict>
          </mc:Fallback>
        </mc:AlternateContent>
      </w:r>
      <w:r>
        <w:rPr>
          <w:noProof/>
        </w:rPr>
        <mc:AlternateContent>
          <mc:Choice Requires="wps">
            <w:drawing>
              <wp:anchor distT="0" distB="0" distL="114300" distR="114300" simplePos="0" relativeHeight="251664384" behindDoc="0" locked="0" layoutInCell="1" allowOverlap="1" wp14:anchorId="00AB7F84" wp14:editId="7779B7A0">
                <wp:simplePos x="0" y="0"/>
                <wp:positionH relativeFrom="column">
                  <wp:posOffset>4400550</wp:posOffset>
                </wp:positionH>
                <wp:positionV relativeFrom="paragraph">
                  <wp:posOffset>4677410</wp:posOffset>
                </wp:positionV>
                <wp:extent cx="1485900" cy="914400"/>
                <wp:effectExtent l="0" t="0" r="19050" b="19050"/>
                <wp:wrapNone/>
                <wp:docPr id="9" name="Oval 9"/>
                <wp:cNvGraphicFramePr/>
                <a:graphic xmlns:a="http://schemas.openxmlformats.org/drawingml/2006/main">
                  <a:graphicData uri="http://schemas.microsoft.com/office/word/2010/wordprocessingShape">
                    <wps:wsp>
                      <wps:cNvSpPr/>
                      <wps:spPr>
                        <a:xfrm>
                          <a:off x="0" y="0"/>
                          <a:ext cx="14859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99FDC62" w14:textId="2854E2D6" w:rsidR="00F722E8" w:rsidRPr="00F722E8" w:rsidRDefault="00F722E8" w:rsidP="00F722E8">
                            <w:pPr>
                              <w:jc w:val="center"/>
                              <w:rPr>
                                <w:color w:val="7030A0"/>
                                <w:sz w:val="32"/>
                                <w:szCs w:val="32"/>
                              </w:rPr>
                            </w:pPr>
                            <w:r w:rsidRPr="00F722E8">
                              <w:rPr>
                                <w:color w:val="7030A0"/>
                                <w:sz w:val="32"/>
                                <w:szCs w:val="32"/>
                              </w:rPr>
                              <w:t>Sanity CMS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0AB7F84" id="Oval 9" o:spid="_x0000_s1030" style="position:absolute;margin-left:346.5pt;margin-top:368.3pt;width:117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" fillcolor="white [3201]" strokecolor="#855d5d [3209]" strokeweight="1pt">
                <v:textbox>
                  <w:txbxContent>
                    <w:p w14:paraId="199FDC62" w14:textId="2854E2D6" w:rsidR="00F722E8" w:rsidRPr="00F722E8" w:rsidRDefault="00F722E8" w:rsidP="00F722E8">
                      <w:pPr>
                        <w:jc w:val="center"/>
                        <w:rPr>
                          <w:color w:val="7030A0"/>
                          <w:sz w:val="32"/>
                          <w:szCs w:val="32"/>
                        </w:rPr>
                      </w:pPr>
                      <w:r w:rsidRPr="00F722E8">
                        <w:rPr>
                          <w:color w:val="7030A0"/>
                          <w:sz w:val="32"/>
                          <w:szCs w:val="32"/>
                        </w:rPr>
                        <w:t>Sanity CMS</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40AB3491" wp14:editId="7936D28D">
                <wp:simplePos x="0" y="0"/>
                <wp:positionH relativeFrom="column">
                  <wp:posOffset>3781425</wp:posOffset>
                </wp:positionH>
                <wp:positionV relativeFrom="paragraph">
                  <wp:posOffset>3801110</wp:posOffset>
                </wp:positionV>
                <wp:extent cx="914400" cy="914400"/>
                <wp:effectExtent l="0" t="0" r="76200" b="57150"/>
                <wp:wrapSquare wrapText="bothSides"/>
                <wp:docPr id="8" name="Straight Arrow Connector 8"/>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B2BF63" id="Straight Arrow Connector 8" o:spid="_x0000_s1026" type="#_x0000_t32" style="position:absolute;margin-left:297.75pt;margin-top:299.3pt;width:1in;height:1in;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" strokecolor="#d34817 [3204]" strokeweight=".5pt">
                <v:stroke endarrow="block"/>
                <w10:wrap type="square"/>
              </v:shape>
            </w:pict>
          </mc:Fallback>
        </mc:AlternateContent>
      </w:r>
      <w:r>
        <w:rPr>
          <w:noProof/>
        </w:rPr>
        <mc:AlternateContent>
          <mc:Choice Requires="wps">
            <w:drawing>
              <wp:anchor distT="0" distB="0" distL="114300" distR="114300" simplePos="0" relativeHeight="251662336" behindDoc="0" locked="0" layoutInCell="1" allowOverlap="1" wp14:anchorId="1B245D8A" wp14:editId="13865DBA">
                <wp:simplePos x="0" y="0"/>
                <wp:positionH relativeFrom="margin">
                  <wp:align>center</wp:align>
                </wp:positionH>
                <wp:positionV relativeFrom="paragraph">
                  <wp:posOffset>2972435</wp:posOffset>
                </wp:positionV>
                <wp:extent cx="1676400" cy="1190625"/>
                <wp:effectExtent l="0" t="0" r="19050" b="28575"/>
                <wp:wrapNone/>
                <wp:docPr id="7" name="Flowchart: Connector 7"/>
                <wp:cNvGraphicFramePr/>
                <a:graphic xmlns:a="http://schemas.openxmlformats.org/drawingml/2006/main">
                  <a:graphicData uri="http://schemas.microsoft.com/office/word/2010/wordprocessingShape">
                    <wps:wsp>
                      <wps:cNvSpPr/>
                      <wps:spPr>
                        <a:xfrm>
                          <a:off x="0" y="0"/>
                          <a:ext cx="1676400" cy="1190625"/>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31B80FC9" w14:textId="789BE4B5" w:rsidR="00F722E8" w:rsidRPr="00F722E8" w:rsidRDefault="00F722E8" w:rsidP="00F722E8">
                            <w:pPr>
                              <w:jc w:val="center"/>
                              <w:rPr>
                                <w:color w:val="002060"/>
                                <w:sz w:val="40"/>
                                <w:szCs w:val="40"/>
                              </w:rPr>
                            </w:pPr>
                            <w:r w:rsidRPr="00F722E8">
                              <w:rPr>
                                <w:color w:val="002060"/>
                                <w:sz w:val="40"/>
                                <w:szCs w:val="40"/>
                              </w:rPr>
                              <w:t>Fronted Ne</w:t>
                            </w:r>
                            <w:r>
                              <w:rPr>
                                <w:color w:val="002060"/>
                                <w:sz w:val="40"/>
                                <w:szCs w:val="40"/>
                              </w:rPr>
                              <w:t>x</w:t>
                            </w:r>
                            <w:r w:rsidRPr="00F722E8">
                              <w:rPr>
                                <w:color w:val="002060"/>
                                <w:sz w:val="40"/>
                                <w:szCs w:val="40"/>
                              </w:rPr>
                              <w:t>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45D8A" id="Flowchart: Connector 7" o:spid="_x0000_s1031" type="#_x0000_t120" style="position:absolute;margin-left:0;margin-top:234.05pt;width:132pt;height:93.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" fillcolor="white [3201]" strokecolor="#855d5d [3209]" strokeweight="1pt">
                <v:textbox>
                  <w:txbxContent>
                    <w:p w14:paraId="31B80FC9" w14:textId="789BE4B5" w:rsidR="00F722E8" w:rsidRPr="00F722E8" w:rsidRDefault="00F722E8" w:rsidP="00F722E8">
                      <w:pPr>
                        <w:jc w:val="center"/>
                        <w:rPr>
                          <w:color w:val="002060"/>
                          <w:sz w:val="40"/>
                          <w:szCs w:val="40"/>
                        </w:rPr>
                      </w:pPr>
                      <w:r w:rsidRPr="00F722E8">
                        <w:rPr>
                          <w:color w:val="002060"/>
                          <w:sz w:val="40"/>
                          <w:szCs w:val="40"/>
                        </w:rPr>
                        <w:t>Fronted Ne</w:t>
                      </w:r>
                      <w:r>
                        <w:rPr>
                          <w:color w:val="002060"/>
                          <w:sz w:val="40"/>
                          <w:szCs w:val="40"/>
                        </w:rPr>
                        <w:t>x</w:t>
                      </w:r>
                      <w:r w:rsidRPr="00F722E8">
                        <w:rPr>
                          <w:color w:val="002060"/>
                          <w:sz w:val="40"/>
                          <w:szCs w:val="40"/>
                        </w:rPr>
                        <w:t>t.js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A08A526" wp14:editId="684C906A">
                <wp:simplePos x="0" y="0"/>
                <wp:positionH relativeFrom="margin">
                  <wp:align>center</wp:align>
                </wp:positionH>
                <wp:positionV relativeFrom="paragraph">
                  <wp:posOffset>1962785</wp:posOffset>
                </wp:positionV>
                <wp:extent cx="484632" cy="978408"/>
                <wp:effectExtent l="19050" t="0" r="10795" b="31750"/>
                <wp:wrapNone/>
                <wp:docPr id="6" name="Arrow: Down 6"/>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4AA9A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0;margin-top:154.55pt;width:38.15pt;height:77.0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" adj="16250" fillcolor="#d34817 [3204]" strokecolor="#68230b [1604]" strokeweight="1pt">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2A886CFD" wp14:editId="4E97B8A7">
                <wp:simplePos x="0" y="0"/>
                <wp:positionH relativeFrom="column">
                  <wp:posOffset>2943225</wp:posOffset>
                </wp:positionH>
                <wp:positionV relativeFrom="paragraph">
                  <wp:posOffset>1976755</wp:posOffset>
                </wp:positionV>
                <wp:extent cx="28575" cy="19050"/>
                <wp:effectExtent l="38100" t="38100" r="66675" b="76200"/>
                <wp:wrapNone/>
                <wp:docPr id="3" name="Straight Arrow Connector 3"/>
                <wp:cNvGraphicFramePr/>
                <a:graphic xmlns:a="http://schemas.openxmlformats.org/drawingml/2006/main">
                  <a:graphicData uri="http://schemas.microsoft.com/office/word/2010/wordprocessingShape">
                    <wps:wsp>
                      <wps:cNvCnPr/>
                      <wps:spPr>
                        <a:xfrm flipH="1" flipV="1">
                          <a:off x="0" y="0"/>
                          <a:ext cx="28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5D3C6" id="Straight Arrow Connector 3" o:spid="_x0000_s1026" type="#_x0000_t32" style="position:absolute;margin-left:231.75pt;margin-top:155.65pt;width:2.25pt;height: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" strokecolor="#d34817 [3204]" strokeweight=".5pt">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A46FAFB" wp14:editId="24C671ED">
                <wp:simplePos x="0" y="0"/>
                <wp:positionH relativeFrom="margin">
                  <wp:align>center</wp:align>
                </wp:positionH>
                <wp:positionV relativeFrom="paragraph">
                  <wp:posOffset>433705</wp:posOffset>
                </wp:positionV>
                <wp:extent cx="1514475" cy="1504950"/>
                <wp:effectExtent l="0" t="0" r="28575" b="19050"/>
                <wp:wrapNone/>
                <wp:docPr id="2" name="Flowchart: Connector 2"/>
                <wp:cNvGraphicFramePr/>
                <a:graphic xmlns:a="http://schemas.openxmlformats.org/drawingml/2006/main">
                  <a:graphicData uri="http://schemas.microsoft.com/office/word/2010/wordprocessingShape">
                    <wps:wsp>
                      <wps:cNvSpPr/>
                      <wps:spPr>
                        <a:xfrm>
                          <a:off x="0" y="0"/>
                          <a:ext cx="1514475" cy="1504950"/>
                        </a:xfrm>
                        <a:prstGeom prst="flowChartConnector">
                          <a:avLst/>
                        </a:prstGeom>
                      </wps:spPr>
                      <wps:style>
                        <a:lnRef idx="2">
                          <a:schemeClr val="accent6"/>
                        </a:lnRef>
                        <a:fillRef idx="1">
                          <a:schemeClr val="lt1"/>
                        </a:fillRef>
                        <a:effectRef idx="0">
                          <a:schemeClr val="accent6"/>
                        </a:effectRef>
                        <a:fontRef idx="minor">
                          <a:schemeClr val="dk1"/>
                        </a:fontRef>
                      </wps:style>
                      <wps:txbx>
                        <w:txbxContent>
                          <w:p w14:paraId="4392CFDA" w14:textId="646605C6" w:rsidR="00F722E8" w:rsidRPr="00F722E8" w:rsidRDefault="00F722E8" w:rsidP="00F722E8">
                            <w:pPr>
                              <w:pStyle w:val="Heading1"/>
                              <w:rPr>
                                <w:b/>
                                <w:bCs/>
                                <w:i/>
                                <w:iCs/>
                                <w:color w:val="002060"/>
                                <w:sz w:val="72"/>
                                <w:szCs w:val="72"/>
                              </w:rPr>
                            </w:pPr>
                            <w:r w:rsidRPr="00F722E8">
                              <w:rPr>
                                <w:b/>
                                <w:bCs/>
                                <w:i/>
                                <w:iCs/>
                                <w:color w:val="002060"/>
                                <w:sz w:val="72"/>
                                <w:szCs w:val="72"/>
                              </w:rPr>
                              <w:t>user</w:t>
                            </w:r>
                          </w:p>
                          <w:p w14:paraId="0EF2070B" w14:textId="77777777" w:rsidR="00F722E8" w:rsidRDefault="00F722E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6FAFB" id="Flowchart: Connector 2" o:spid="_x0000_s1032" type="#_x0000_t120" style="position:absolute;margin-left:0;margin-top:34.15pt;width:119.25pt;height:11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" fillcolor="white [3201]" strokecolor="#855d5d [3209]" strokeweight="1pt">
                <v:textbox>
                  <w:txbxContent>
                    <w:p w14:paraId="4392CFDA" w14:textId="646605C6" w:rsidR="00F722E8" w:rsidRPr="00F722E8" w:rsidRDefault="00F722E8" w:rsidP="00F722E8">
                      <w:pPr>
                        <w:pStyle w:val="Heading1"/>
                        <w:rPr>
                          <w:b/>
                          <w:bCs/>
                          <w:i/>
                          <w:iCs/>
                          <w:color w:val="002060"/>
                          <w:sz w:val="72"/>
                          <w:szCs w:val="72"/>
                        </w:rPr>
                      </w:pPr>
                      <w:r w:rsidRPr="00F722E8">
                        <w:rPr>
                          <w:b/>
                          <w:bCs/>
                          <w:i/>
                          <w:iCs/>
                          <w:color w:val="002060"/>
                          <w:sz w:val="72"/>
                          <w:szCs w:val="72"/>
                        </w:rPr>
                        <w:t>user</w:t>
                      </w:r>
                    </w:p>
                    <w:p w14:paraId="0EF2070B" w14:textId="77777777" w:rsidR="00F722E8" w:rsidRDefault="00F722E8"/>
                  </w:txbxContent>
                </v:textbox>
                <w10:wrap anchorx="margin"/>
              </v:shape>
            </w:pict>
          </mc:Fallback>
        </mc:AlternateContent>
      </w:r>
    </w:p>
    <w:p w14:paraId="4E801AD6" w14:textId="77777777" w:rsidR="00F722E8" w:rsidRDefault="00F722E8" w:rsidP="00D9633C">
      <w:pPr>
        <w:pStyle w:val="Heading4"/>
      </w:pPr>
      <w:r>
        <w:br w:type="page"/>
      </w:r>
    </w:p>
    <w:p w14:paraId="2D617E53" w14:textId="25320FF4" w:rsidR="00F722E8" w:rsidRDefault="00F722E8" w:rsidP="00F722E8">
      <w:pPr>
        <w:pStyle w:val="NoSpacing"/>
      </w:pPr>
    </w:p>
    <w:p w14:paraId="313E46F4" w14:textId="33BBDEC7" w:rsidR="00A03315" w:rsidRPr="007671AE" w:rsidRDefault="007671AE" w:rsidP="007671AE">
      <w:pPr>
        <w:rPr>
          <w:color w:val="706B6B" w:themeColor="text2" w:themeTint="F2"/>
          <w:sz w:val="52"/>
          <w:szCs w:val="52"/>
        </w:rPr>
      </w:pPr>
      <w:r>
        <w:rPr>
          <w:color w:val="990033"/>
          <w:sz w:val="56"/>
          <w:szCs w:val="56"/>
        </w:rPr>
        <w:t xml:space="preserve"> </w:t>
      </w:r>
      <w:r w:rsidR="0045604C" w:rsidRPr="00794073">
        <w:rPr>
          <w:color w:val="990033"/>
          <w:sz w:val="36"/>
          <w:szCs w:val="36"/>
        </w:rPr>
        <w:t>User</w:t>
      </w:r>
      <w:r w:rsidR="00B24D15" w:rsidRPr="007671AE">
        <w:rPr>
          <w:color w:val="990033"/>
          <w:sz w:val="52"/>
          <w:szCs w:val="52"/>
        </w:rPr>
        <w:t>:</w:t>
      </w:r>
      <w:r w:rsidR="000E2119" w:rsidRPr="007671AE">
        <w:rPr>
          <w:color w:val="990033"/>
          <w:sz w:val="52"/>
          <w:szCs w:val="52"/>
        </w:rPr>
        <w:t xml:space="preserve"> </w:t>
      </w:r>
      <w:r w:rsidR="00B24D15" w:rsidRPr="00316D13">
        <w:rPr>
          <w:color w:val="706B6B" w:themeColor="text2" w:themeTint="F2"/>
          <w:sz w:val="24"/>
          <w:szCs w:val="24"/>
        </w:rPr>
        <w:t>Performs</w:t>
      </w:r>
      <w:r w:rsidR="000E2119" w:rsidRPr="007671AE">
        <w:rPr>
          <w:color w:val="706B6B" w:themeColor="text2" w:themeTint="F2"/>
          <w:sz w:val="52"/>
          <w:szCs w:val="52"/>
        </w:rPr>
        <w:t xml:space="preserve"> </w:t>
      </w:r>
      <w:r w:rsidR="000E2119" w:rsidRPr="00316D13">
        <w:rPr>
          <w:color w:val="706B6B" w:themeColor="text2" w:themeTint="F2"/>
          <w:sz w:val="24"/>
          <w:szCs w:val="24"/>
        </w:rPr>
        <w:t>action</w:t>
      </w:r>
      <w:r w:rsidR="000E2119" w:rsidRPr="007671AE">
        <w:rPr>
          <w:color w:val="706B6B" w:themeColor="text2" w:themeTint="F2"/>
          <w:sz w:val="52"/>
          <w:szCs w:val="52"/>
        </w:rPr>
        <w:t xml:space="preserve"> </w:t>
      </w:r>
      <w:r w:rsidR="000E2119" w:rsidRPr="00316D13">
        <w:rPr>
          <w:color w:val="706B6B" w:themeColor="text2" w:themeTint="F2"/>
          <w:sz w:val="24"/>
          <w:szCs w:val="24"/>
        </w:rPr>
        <w:t>like</w:t>
      </w:r>
      <w:r w:rsidR="000E2119" w:rsidRPr="007671AE">
        <w:rPr>
          <w:color w:val="706B6B" w:themeColor="text2" w:themeTint="F2"/>
          <w:sz w:val="52"/>
          <w:szCs w:val="52"/>
        </w:rPr>
        <w:t xml:space="preserve"> </w:t>
      </w:r>
      <w:r w:rsidR="000E2119" w:rsidRPr="0033061A">
        <w:rPr>
          <w:color w:val="706B6B" w:themeColor="text2" w:themeTint="F2"/>
          <w:sz w:val="24"/>
          <w:szCs w:val="24"/>
        </w:rPr>
        <w:t>brow</w:t>
      </w:r>
      <w:r w:rsidR="00AA6B38" w:rsidRPr="0033061A">
        <w:rPr>
          <w:color w:val="706B6B" w:themeColor="text2" w:themeTint="F2"/>
          <w:sz w:val="24"/>
          <w:szCs w:val="24"/>
        </w:rPr>
        <w:t>sin</w:t>
      </w:r>
      <w:r w:rsidR="0055322C" w:rsidRPr="0033061A">
        <w:rPr>
          <w:color w:val="706B6B" w:themeColor="text2" w:themeTint="F2"/>
          <w:sz w:val="24"/>
          <w:szCs w:val="24"/>
        </w:rPr>
        <w:t>g</w:t>
      </w:r>
      <w:r w:rsidR="0033061A">
        <w:rPr>
          <w:color w:val="706B6B" w:themeColor="text2" w:themeTint="F2"/>
          <w:sz w:val="24"/>
          <w:szCs w:val="24"/>
        </w:rPr>
        <w:t xml:space="preserve"> </w:t>
      </w:r>
      <w:r w:rsidR="00AA6B38" w:rsidRPr="0033061A">
        <w:rPr>
          <w:color w:val="706B6B" w:themeColor="text2" w:themeTint="F2"/>
          <w:sz w:val="24"/>
          <w:szCs w:val="24"/>
        </w:rPr>
        <w:t>product</w:t>
      </w:r>
      <w:r w:rsidR="00AA6B38" w:rsidRPr="007671AE">
        <w:rPr>
          <w:color w:val="706B6B" w:themeColor="text2" w:themeTint="F2"/>
          <w:sz w:val="52"/>
          <w:szCs w:val="52"/>
        </w:rPr>
        <w:t xml:space="preserve"> </w:t>
      </w:r>
      <w:r w:rsidR="00AA6B38" w:rsidRPr="0033061A">
        <w:rPr>
          <w:color w:val="706B6B" w:themeColor="text2" w:themeTint="F2"/>
          <w:sz w:val="24"/>
          <w:szCs w:val="24"/>
        </w:rPr>
        <w:t>or</w:t>
      </w:r>
      <w:r w:rsidR="00AA6B38" w:rsidRPr="007671AE">
        <w:rPr>
          <w:color w:val="706B6B" w:themeColor="text2" w:themeTint="F2"/>
          <w:sz w:val="52"/>
          <w:szCs w:val="52"/>
        </w:rPr>
        <w:t xml:space="preserve"> </w:t>
      </w:r>
      <w:r w:rsidR="00AA6B38" w:rsidRPr="0033061A">
        <w:rPr>
          <w:color w:val="706B6B" w:themeColor="text2" w:themeTint="F2"/>
          <w:sz w:val="24"/>
          <w:szCs w:val="24"/>
        </w:rPr>
        <w:t>p</w:t>
      </w:r>
      <w:r w:rsidR="00096989" w:rsidRPr="0033061A">
        <w:rPr>
          <w:color w:val="706B6B" w:themeColor="text2" w:themeTint="F2"/>
          <w:sz w:val="24"/>
          <w:szCs w:val="24"/>
        </w:rPr>
        <w:t>lacing</w:t>
      </w:r>
      <w:r w:rsidR="00096989" w:rsidRPr="007671AE">
        <w:rPr>
          <w:color w:val="706B6B" w:themeColor="text2" w:themeTint="F2"/>
          <w:sz w:val="52"/>
          <w:szCs w:val="52"/>
        </w:rPr>
        <w:t xml:space="preserve"> </w:t>
      </w:r>
      <w:r w:rsidR="00096989" w:rsidRPr="0033061A">
        <w:rPr>
          <w:color w:val="706B6B" w:themeColor="text2" w:themeTint="F2"/>
          <w:sz w:val="24"/>
          <w:szCs w:val="24"/>
        </w:rPr>
        <w:t>an</w:t>
      </w:r>
      <w:r w:rsidR="00096989" w:rsidRPr="007671AE">
        <w:rPr>
          <w:color w:val="706B6B" w:themeColor="text2" w:themeTint="F2"/>
          <w:sz w:val="52"/>
          <w:szCs w:val="52"/>
        </w:rPr>
        <w:t xml:space="preserve"> </w:t>
      </w:r>
      <w:r w:rsidR="00096989" w:rsidRPr="0033061A">
        <w:rPr>
          <w:color w:val="706B6B" w:themeColor="text2" w:themeTint="F2"/>
          <w:sz w:val="24"/>
          <w:szCs w:val="24"/>
        </w:rPr>
        <w:t>order</w:t>
      </w:r>
      <w:r w:rsidR="005A6691">
        <w:rPr>
          <w:color w:val="706B6B" w:themeColor="text2" w:themeTint="F2"/>
          <w:sz w:val="52"/>
          <w:szCs w:val="52"/>
        </w:rPr>
        <w:t>.</w:t>
      </w:r>
    </w:p>
    <w:p w14:paraId="44EFF2FD" w14:textId="66ABA8F3" w:rsidR="0055322C" w:rsidRPr="00834C88" w:rsidRDefault="007671AE" w:rsidP="007671AE">
      <w:pPr>
        <w:rPr>
          <w:color w:val="990033"/>
          <w:sz w:val="28"/>
          <w:szCs w:val="28"/>
        </w:rPr>
      </w:pPr>
      <w:r w:rsidRPr="00834C88">
        <w:rPr>
          <w:color w:val="990033"/>
          <w:sz w:val="28"/>
          <w:szCs w:val="28"/>
        </w:rPr>
        <w:t xml:space="preserve">  </w:t>
      </w:r>
      <w:r w:rsidR="009620E5" w:rsidRPr="00834C88">
        <w:rPr>
          <w:color w:val="990033"/>
          <w:sz w:val="44"/>
          <w:szCs w:val="44"/>
        </w:rPr>
        <w:t>F</w:t>
      </w:r>
      <w:r w:rsidR="00C26919" w:rsidRPr="00834C88">
        <w:rPr>
          <w:color w:val="990033"/>
          <w:sz w:val="44"/>
          <w:szCs w:val="44"/>
        </w:rPr>
        <w:t>ronted</w:t>
      </w:r>
      <w:r w:rsidR="00C26919" w:rsidRPr="00834C88">
        <w:rPr>
          <w:color w:val="990033"/>
          <w:sz w:val="28"/>
          <w:szCs w:val="28"/>
        </w:rPr>
        <w:t xml:space="preserve"> (</w:t>
      </w:r>
      <w:r w:rsidR="00C26919" w:rsidRPr="00C31B6B">
        <w:rPr>
          <w:color w:val="990033"/>
          <w:sz w:val="40"/>
          <w:szCs w:val="40"/>
        </w:rPr>
        <w:t>Next</w:t>
      </w:r>
      <w:r w:rsidR="00C26919" w:rsidRPr="00834C88">
        <w:rPr>
          <w:color w:val="990033"/>
          <w:sz w:val="28"/>
          <w:szCs w:val="28"/>
        </w:rPr>
        <w:t>.js):</w:t>
      </w:r>
      <w:r w:rsidR="00834C88">
        <w:rPr>
          <w:color w:val="990033"/>
          <w:sz w:val="28"/>
          <w:szCs w:val="28"/>
        </w:rPr>
        <w:t xml:space="preserve"> </w:t>
      </w:r>
      <w:r w:rsidR="006F10E5" w:rsidRPr="00834C88">
        <w:rPr>
          <w:color w:val="990033"/>
          <w:sz w:val="28"/>
          <w:szCs w:val="28"/>
        </w:rPr>
        <w:t xml:space="preserve"> </w:t>
      </w:r>
      <w:r w:rsidR="006F10E5" w:rsidRPr="00C31B6B">
        <w:rPr>
          <w:color w:val="706B6B" w:themeColor="text2" w:themeTint="F2"/>
          <w:sz w:val="24"/>
          <w:szCs w:val="24"/>
        </w:rPr>
        <w:t>Send</w:t>
      </w:r>
      <w:r w:rsidR="005E6085" w:rsidRPr="00834C88">
        <w:rPr>
          <w:color w:val="706B6B" w:themeColor="text2" w:themeTint="F2"/>
          <w:sz w:val="28"/>
          <w:szCs w:val="28"/>
        </w:rPr>
        <w:t xml:space="preserve"> </w:t>
      </w:r>
      <w:r w:rsidR="005E6085" w:rsidRPr="00C31B6B">
        <w:rPr>
          <w:color w:val="706B6B" w:themeColor="text2" w:themeTint="F2"/>
          <w:sz w:val="24"/>
          <w:szCs w:val="24"/>
        </w:rPr>
        <w:t>user</w:t>
      </w:r>
      <w:r w:rsidR="005E6085" w:rsidRPr="00834C88">
        <w:rPr>
          <w:color w:val="706B6B" w:themeColor="text2" w:themeTint="F2"/>
          <w:sz w:val="28"/>
          <w:szCs w:val="28"/>
        </w:rPr>
        <w:t xml:space="preserve"> </w:t>
      </w:r>
      <w:r w:rsidR="005E6085" w:rsidRPr="00C31B6B">
        <w:rPr>
          <w:color w:val="706B6B" w:themeColor="text2" w:themeTint="F2"/>
          <w:sz w:val="24"/>
          <w:szCs w:val="24"/>
        </w:rPr>
        <w:t>action</w:t>
      </w:r>
      <w:r w:rsidR="00C9314F" w:rsidRPr="00834C88">
        <w:rPr>
          <w:color w:val="706B6B" w:themeColor="text2" w:themeTint="F2"/>
          <w:sz w:val="28"/>
          <w:szCs w:val="28"/>
        </w:rPr>
        <w:t xml:space="preserve"> </w:t>
      </w:r>
      <w:r w:rsidR="00C9314F" w:rsidRPr="00C31B6B">
        <w:rPr>
          <w:color w:val="706B6B" w:themeColor="text2" w:themeTint="F2"/>
          <w:sz w:val="24"/>
          <w:szCs w:val="24"/>
        </w:rPr>
        <w:t>to</w:t>
      </w:r>
      <w:r w:rsidR="00C9314F" w:rsidRPr="00834C88">
        <w:rPr>
          <w:color w:val="706B6B" w:themeColor="text2" w:themeTint="F2"/>
          <w:sz w:val="28"/>
          <w:szCs w:val="28"/>
        </w:rPr>
        <w:t xml:space="preserve"> </w:t>
      </w:r>
      <w:r w:rsidR="00C9314F" w:rsidRPr="00C31B6B">
        <w:rPr>
          <w:color w:val="706B6B" w:themeColor="text2" w:themeTint="F2"/>
          <w:sz w:val="24"/>
          <w:szCs w:val="24"/>
        </w:rPr>
        <w:t>tha</w:t>
      </w:r>
      <w:r w:rsidR="00FF14C5" w:rsidRPr="00834C88">
        <w:rPr>
          <w:color w:val="706B6B" w:themeColor="text2" w:themeTint="F2"/>
          <w:sz w:val="28"/>
          <w:szCs w:val="28"/>
        </w:rPr>
        <w:t xml:space="preserve"> </w:t>
      </w:r>
      <w:r w:rsidR="00FF14C5" w:rsidRPr="00C31B6B">
        <w:rPr>
          <w:color w:val="706B6B" w:themeColor="text2" w:themeTint="F2"/>
          <w:sz w:val="24"/>
          <w:szCs w:val="24"/>
        </w:rPr>
        <w:t>backend</w:t>
      </w:r>
      <w:r w:rsidR="00C416B0" w:rsidRPr="00834C88">
        <w:rPr>
          <w:color w:val="706B6B" w:themeColor="text2" w:themeTint="F2"/>
          <w:sz w:val="28"/>
          <w:szCs w:val="28"/>
        </w:rPr>
        <w:t xml:space="preserve"> </w:t>
      </w:r>
      <w:r w:rsidR="00C416B0" w:rsidRPr="00C31B6B">
        <w:rPr>
          <w:color w:val="706B6B" w:themeColor="text2" w:themeTint="F2"/>
          <w:sz w:val="24"/>
          <w:szCs w:val="24"/>
        </w:rPr>
        <w:t>and</w:t>
      </w:r>
      <w:r w:rsidR="00C416B0" w:rsidRPr="00834C88">
        <w:rPr>
          <w:color w:val="706B6B" w:themeColor="text2" w:themeTint="F2"/>
          <w:sz w:val="28"/>
          <w:szCs w:val="28"/>
        </w:rPr>
        <w:t xml:space="preserve"> </w:t>
      </w:r>
      <w:r w:rsidR="00C416B0" w:rsidRPr="00C31B6B">
        <w:rPr>
          <w:color w:val="706B6B" w:themeColor="text2" w:themeTint="F2"/>
          <w:sz w:val="24"/>
          <w:szCs w:val="24"/>
        </w:rPr>
        <w:t>third</w:t>
      </w:r>
      <w:r w:rsidR="002E1D60" w:rsidRPr="00834C88">
        <w:rPr>
          <w:color w:val="706B6B" w:themeColor="text2" w:themeTint="F2"/>
          <w:sz w:val="28"/>
          <w:szCs w:val="28"/>
        </w:rPr>
        <w:t>-</w:t>
      </w:r>
      <w:r w:rsidR="002E1D60" w:rsidRPr="00C31B6B">
        <w:rPr>
          <w:color w:val="706B6B" w:themeColor="text2" w:themeTint="F2"/>
          <w:sz w:val="24"/>
          <w:szCs w:val="24"/>
        </w:rPr>
        <w:t>party</w:t>
      </w:r>
      <w:r w:rsidR="002E1D60" w:rsidRPr="00834C88">
        <w:rPr>
          <w:color w:val="706B6B" w:themeColor="text2" w:themeTint="F2"/>
          <w:sz w:val="28"/>
          <w:szCs w:val="28"/>
        </w:rPr>
        <w:t xml:space="preserve"> </w:t>
      </w:r>
      <w:r w:rsidR="002E1D60" w:rsidRPr="00C31B6B">
        <w:rPr>
          <w:color w:val="706B6B" w:themeColor="text2" w:themeTint="F2"/>
        </w:rPr>
        <w:t>APIs</w:t>
      </w:r>
      <w:r w:rsidR="002E1D60" w:rsidRPr="00834C88">
        <w:rPr>
          <w:color w:val="706B6B" w:themeColor="text2" w:themeTint="F2"/>
          <w:sz w:val="28"/>
          <w:szCs w:val="28"/>
        </w:rPr>
        <w:t>.</w:t>
      </w:r>
    </w:p>
    <w:p w14:paraId="386D1B53" w14:textId="40EA8A13" w:rsidR="00C2463E" w:rsidRPr="00794073" w:rsidRDefault="0055322C" w:rsidP="009620E5">
      <w:pPr>
        <w:rPr>
          <w:color w:val="990033"/>
          <w:sz w:val="36"/>
          <w:szCs w:val="36"/>
        </w:rPr>
      </w:pPr>
      <w:r w:rsidRPr="00794073">
        <w:rPr>
          <w:color w:val="990033"/>
          <w:sz w:val="36"/>
          <w:szCs w:val="36"/>
        </w:rPr>
        <w:t xml:space="preserve">  </w:t>
      </w:r>
      <w:r w:rsidR="000A7DE2" w:rsidRPr="00794073">
        <w:rPr>
          <w:color w:val="990033"/>
          <w:sz w:val="36"/>
          <w:szCs w:val="36"/>
        </w:rPr>
        <w:t>Sanity</w:t>
      </w:r>
      <w:r w:rsidR="00C2463E" w:rsidRPr="00794073">
        <w:rPr>
          <w:color w:val="990033"/>
          <w:sz w:val="36"/>
          <w:szCs w:val="36"/>
        </w:rPr>
        <w:t xml:space="preserve"> </w:t>
      </w:r>
      <w:r w:rsidR="000A7DE2" w:rsidRPr="00794073">
        <w:rPr>
          <w:color w:val="990033"/>
          <w:sz w:val="36"/>
          <w:szCs w:val="36"/>
        </w:rPr>
        <w:t>(CMS)</w:t>
      </w:r>
      <w:r w:rsidR="00C2463E" w:rsidRPr="00794073">
        <w:rPr>
          <w:color w:val="990033"/>
          <w:sz w:val="36"/>
          <w:szCs w:val="36"/>
        </w:rPr>
        <w:t>:</w:t>
      </w:r>
      <w:r w:rsidR="00316546">
        <w:rPr>
          <w:color w:val="990033"/>
          <w:sz w:val="36"/>
          <w:szCs w:val="36"/>
        </w:rPr>
        <w:t xml:space="preserve"> </w:t>
      </w:r>
      <w:r w:rsidR="00316546" w:rsidRPr="00C43232">
        <w:rPr>
          <w:color w:val="706B6B" w:themeColor="text2" w:themeTint="F2"/>
          <w:sz w:val="28"/>
          <w:szCs w:val="28"/>
        </w:rPr>
        <w:t>Manges</w:t>
      </w:r>
      <w:r w:rsidR="00316546" w:rsidRPr="00C43232">
        <w:rPr>
          <w:color w:val="706B6B" w:themeColor="text2" w:themeTint="F2"/>
          <w:sz w:val="36"/>
          <w:szCs w:val="36"/>
        </w:rPr>
        <w:t xml:space="preserve"> </w:t>
      </w:r>
      <w:r w:rsidR="00316546" w:rsidRPr="00C43232">
        <w:rPr>
          <w:color w:val="706B6B" w:themeColor="text2" w:themeTint="F2"/>
          <w:sz w:val="28"/>
          <w:szCs w:val="28"/>
        </w:rPr>
        <w:t>and</w:t>
      </w:r>
      <w:r w:rsidR="00316546" w:rsidRPr="00C43232">
        <w:rPr>
          <w:color w:val="706B6B" w:themeColor="text2" w:themeTint="F2"/>
          <w:sz w:val="36"/>
          <w:szCs w:val="36"/>
        </w:rPr>
        <w:t xml:space="preserve"> </w:t>
      </w:r>
      <w:r w:rsidR="00316546" w:rsidRPr="00F138A8">
        <w:rPr>
          <w:color w:val="706B6B" w:themeColor="text2" w:themeTint="F2"/>
          <w:sz w:val="28"/>
          <w:szCs w:val="28"/>
        </w:rPr>
        <w:t>st</w:t>
      </w:r>
      <w:r w:rsidR="00384015" w:rsidRPr="00F138A8">
        <w:rPr>
          <w:color w:val="706B6B" w:themeColor="text2" w:themeTint="F2"/>
          <w:sz w:val="28"/>
          <w:szCs w:val="28"/>
        </w:rPr>
        <w:t>ore</w:t>
      </w:r>
      <w:r w:rsidR="00384015" w:rsidRPr="00F138A8">
        <w:rPr>
          <w:color w:val="706B6B" w:themeColor="text2" w:themeTint="F2"/>
          <w:sz w:val="36"/>
          <w:szCs w:val="36"/>
        </w:rPr>
        <w:t xml:space="preserve"> </w:t>
      </w:r>
      <w:r w:rsidR="00384015" w:rsidRPr="00F138A8">
        <w:rPr>
          <w:color w:val="706B6B" w:themeColor="text2" w:themeTint="F2"/>
          <w:sz w:val="28"/>
          <w:szCs w:val="28"/>
        </w:rPr>
        <w:t>all</w:t>
      </w:r>
      <w:r w:rsidR="00384015" w:rsidRPr="00F138A8">
        <w:rPr>
          <w:color w:val="706B6B" w:themeColor="text2" w:themeTint="F2"/>
          <w:sz w:val="36"/>
          <w:szCs w:val="36"/>
        </w:rPr>
        <w:t xml:space="preserve"> </w:t>
      </w:r>
      <w:r w:rsidR="00384015" w:rsidRPr="00F138A8">
        <w:rPr>
          <w:color w:val="706B6B" w:themeColor="text2" w:themeTint="F2"/>
          <w:sz w:val="28"/>
          <w:szCs w:val="28"/>
        </w:rPr>
        <w:t>order</w:t>
      </w:r>
      <w:r w:rsidR="00384015" w:rsidRPr="00F138A8">
        <w:rPr>
          <w:color w:val="706B6B" w:themeColor="text2" w:themeTint="F2"/>
          <w:sz w:val="36"/>
          <w:szCs w:val="36"/>
        </w:rPr>
        <w:t xml:space="preserve"> </w:t>
      </w:r>
      <w:r w:rsidR="00384015" w:rsidRPr="00F138A8">
        <w:rPr>
          <w:color w:val="706B6B" w:themeColor="text2" w:themeTint="F2"/>
          <w:sz w:val="28"/>
          <w:szCs w:val="28"/>
        </w:rPr>
        <w:t>and</w:t>
      </w:r>
      <w:r w:rsidR="00384015" w:rsidRPr="00F138A8">
        <w:rPr>
          <w:color w:val="706B6B" w:themeColor="text2" w:themeTint="F2"/>
          <w:sz w:val="36"/>
          <w:szCs w:val="36"/>
        </w:rPr>
        <w:t xml:space="preserve"> </w:t>
      </w:r>
      <w:r w:rsidR="00384015" w:rsidRPr="00F138A8">
        <w:rPr>
          <w:color w:val="706B6B" w:themeColor="text2" w:themeTint="F2"/>
          <w:sz w:val="28"/>
          <w:szCs w:val="28"/>
        </w:rPr>
        <w:t>product</w:t>
      </w:r>
      <w:r w:rsidR="00384015" w:rsidRPr="00F138A8">
        <w:rPr>
          <w:color w:val="706B6B" w:themeColor="text2" w:themeTint="F2"/>
          <w:sz w:val="36"/>
          <w:szCs w:val="36"/>
        </w:rPr>
        <w:t xml:space="preserve"> </w:t>
      </w:r>
      <w:r w:rsidR="00384015" w:rsidRPr="00F138A8">
        <w:rPr>
          <w:color w:val="706B6B" w:themeColor="text2" w:themeTint="F2"/>
          <w:sz w:val="28"/>
          <w:szCs w:val="28"/>
        </w:rPr>
        <w:t>data</w:t>
      </w:r>
      <w:r w:rsidR="00384015" w:rsidRPr="00F138A8">
        <w:rPr>
          <w:color w:val="706B6B" w:themeColor="text2" w:themeTint="F2"/>
          <w:sz w:val="36"/>
          <w:szCs w:val="36"/>
        </w:rPr>
        <w:t>.</w:t>
      </w:r>
    </w:p>
    <w:p w14:paraId="59D392EF" w14:textId="1D1FDDFD" w:rsidR="00CD0637" w:rsidRPr="00C03495" w:rsidRDefault="00C2463E" w:rsidP="009620E5">
      <w:pPr>
        <w:rPr>
          <w:color w:val="990033"/>
          <w:sz w:val="40"/>
          <w:szCs w:val="40"/>
        </w:rPr>
      </w:pPr>
      <w:r w:rsidRPr="00C03495">
        <w:rPr>
          <w:color w:val="990033"/>
          <w:sz w:val="40"/>
          <w:szCs w:val="40"/>
        </w:rPr>
        <w:t xml:space="preserve">  Third Party</w:t>
      </w:r>
      <w:r w:rsidR="00FC16FF" w:rsidRPr="00C03495">
        <w:rPr>
          <w:color w:val="990033"/>
          <w:sz w:val="40"/>
          <w:szCs w:val="40"/>
        </w:rPr>
        <w:t xml:space="preserve"> APIs</w:t>
      </w:r>
      <w:r w:rsidR="00CD0637" w:rsidRPr="00C03495">
        <w:rPr>
          <w:color w:val="990033"/>
          <w:sz w:val="40"/>
          <w:szCs w:val="40"/>
        </w:rPr>
        <w:t>:</w:t>
      </w:r>
      <w:r w:rsidR="003D0A90">
        <w:rPr>
          <w:color w:val="990033"/>
          <w:sz w:val="40"/>
          <w:szCs w:val="40"/>
        </w:rPr>
        <w:t xml:space="preserve"> </w:t>
      </w:r>
      <w:r w:rsidR="003D0A90" w:rsidRPr="001D3029">
        <w:rPr>
          <w:color w:val="706B6B" w:themeColor="text2" w:themeTint="F2"/>
          <w:sz w:val="28"/>
          <w:szCs w:val="28"/>
        </w:rPr>
        <w:t>h</w:t>
      </w:r>
      <w:r w:rsidR="001D3029" w:rsidRPr="001D3029">
        <w:rPr>
          <w:color w:val="706B6B" w:themeColor="text2" w:themeTint="F2"/>
          <w:sz w:val="28"/>
          <w:szCs w:val="28"/>
        </w:rPr>
        <w:t>andle</w:t>
      </w:r>
      <w:r w:rsidR="001D3029">
        <w:rPr>
          <w:color w:val="706B6B" w:themeColor="text2" w:themeTint="F2"/>
          <w:sz w:val="28"/>
          <w:szCs w:val="28"/>
        </w:rPr>
        <w:t xml:space="preserve"> ship</w:t>
      </w:r>
      <w:r w:rsidR="00164214">
        <w:rPr>
          <w:color w:val="706B6B" w:themeColor="text2" w:themeTint="F2"/>
          <w:sz w:val="28"/>
          <w:szCs w:val="28"/>
        </w:rPr>
        <w:t>ment  tracking and payment</w:t>
      </w:r>
      <w:r w:rsidR="000F5BC5">
        <w:rPr>
          <w:color w:val="706B6B" w:themeColor="text2" w:themeTint="F2"/>
          <w:sz w:val="28"/>
          <w:szCs w:val="28"/>
        </w:rPr>
        <w:t xml:space="preserve"> processing</w:t>
      </w:r>
      <w:r w:rsidR="00EE21E2">
        <w:rPr>
          <w:color w:val="706B6B" w:themeColor="text2" w:themeTint="F2"/>
          <w:sz w:val="28"/>
          <w:szCs w:val="28"/>
        </w:rPr>
        <w:t>.</w:t>
      </w:r>
    </w:p>
    <w:p w14:paraId="35F76290" w14:textId="5CFB14DF" w:rsidR="00FF13C5" w:rsidRPr="004E46D6" w:rsidRDefault="00CD0637" w:rsidP="009620E5">
      <w:pPr>
        <w:rPr>
          <w:color w:val="990033"/>
          <w:sz w:val="36"/>
          <w:szCs w:val="36"/>
        </w:rPr>
      </w:pPr>
      <w:r w:rsidRPr="004E46D6">
        <w:rPr>
          <w:color w:val="990033"/>
          <w:sz w:val="36"/>
          <w:szCs w:val="36"/>
        </w:rPr>
        <w:t xml:space="preserve">  Shipment</w:t>
      </w:r>
      <w:r w:rsidR="00FF13C5" w:rsidRPr="004E46D6">
        <w:rPr>
          <w:color w:val="990033"/>
          <w:sz w:val="36"/>
          <w:szCs w:val="36"/>
        </w:rPr>
        <w:t xml:space="preserve"> Tracking:</w:t>
      </w:r>
      <w:r w:rsidR="002A6FA0">
        <w:rPr>
          <w:color w:val="990033"/>
          <w:sz w:val="36"/>
          <w:szCs w:val="36"/>
        </w:rPr>
        <w:t xml:space="preserve"> </w:t>
      </w:r>
      <w:r w:rsidR="00EE21E2" w:rsidRPr="00835CB6">
        <w:rPr>
          <w:color w:val="706B6B" w:themeColor="text2" w:themeTint="F2"/>
          <w:sz w:val="28"/>
          <w:szCs w:val="28"/>
        </w:rPr>
        <w:t>p</w:t>
      </w:r>
      <w:r w:rsidR="00D65471" w:rsidRPr="00835CB6">
        <w:rPr>
          <w:color w:val="706B6B" w:themeColor="text2" w:themeTint="F2"/>
          <w:sz w:val="28"/>
          <w:szCs w:val="28"/>
        </w:rPr>
        <w:t>rovide</w:t>
      </w:r>
      <w:r w:rsidR="002A6FA0" w:rsidRPr="00835CB6">
        <w:rPr>
          <w:color w:val="706B6B" w:themeColor="text2" w:themeTint="F2"/>
          <w:sz w:val="28"/>
          <w:szCs w:val="28"/>
        </w:rPr>
        <w:t xml:space="preserve"> real-time del</w:t>
      </w:r>
      <w:r w:rsidR="00AD477E" w:rsidRPr="00835CB6">
        <w:rPr>
          <w:color w:val="706B6B" w:themeColor="text2" w:themeTint="F2"/>
          <w:sz w:val="28"/>
          <w:szCs w:val="28"/>
        </w:rPr>
        <w:t>ivery update to the fronte</w:t>
      </w:r>
      <w:r w:rsidR="00835CB6" w:rsidRPr="00835CB6">
        <w:rPr>
          <w:color w:val="706B6B" w:themeColor="text2" w:themeTint="F2"/>
          <w:sz w:val="28"/>
          <w:szCs w:val="28"/>
        </w:rPr>
        <w:t>nd</w:t>
      </w:r>
      <w:r w:rsidR="00835CB6">
        <w:rPr>
          <w:color w:val="706B6B" w:themeColor="text2" w:themeTint="F2"/>
          <w:sz w:val="28"/>
          <w:szCs w:val="28"/>
        </w:rPr>
        <w:t>.</w:t>
      </w:r>
    </w:p>
    <w:p w14:paraId="6907740A" w14:textId="77777777" w:rsidR="00806FDF" w:rsidRDefault="008C06EC" w:rsidP="00806FDF">
      <w:r w:rsidRPr="00806FDF">
        <w:rPr>
          <w:color w:val="990033"/>
          <w:sz w:val="40"/>
          <w:szCs w:val="40"/>
        </w:rPr>
        <w:t xml:space="preserve">Payment </w:t>
      </w:r>
      <w:r w:rsidR="00FF13C5" w:rsidRPr="00806FDF">
        <w:rPr>
          <w:color w:val="990033"/>
          <w:sz w:val="40"/>
          <w:szCs w:val="40"/>
        </w:rPr>
        <w:t>Gateway</w:t>
      </w:r>
      <w:r w:rsidRPr="00806FDF">
        <w:rPr>
          <w:color w:val="990033"/>
          <w:sz w:val="40"/>
          <w:szCs w:val="40"/>
        </w:rPr>
        <w:t>:</w:t>
      </w:r>
      <w:r w:rsidR="003123D7" w:rsidRPr="00806FDF">
        <w:rPr>
          <w:color w:val="990033"/>
          <w:sz w:val="40"/>
          <w:szCs w:val="40"/>
        </w:rPr>
        <w:t xml:space="preserve"> </w:t>
      </w:r>
      <w:r w:rsidR="003123D7" w:rsidRPr="00806FDF">
        <w:rPr>
          <w:color w:val="706B6B" w:themeColor="text2" w:themeTint="F2"/>
          <w:sz w:val="28"/>
          <w:szCs w:val="28"/>
        </w:rPr>
        <w:t>processes</w:t>
      </w:r>
      <w:r w:rsidR="003123D7">
        <w:t xml:space="preserve"> </w:t>
      </w:r>
      <w:r w:rsidR="00D50627" w:rsidRPr="00806FDF">
        <w:rPr>
          <w:color w:val="706B6B" w:themeColor="text2" w:themeTint="F2"/>
          <w:sz w:val="28"/>
          <w:szCs w:val="28"/>
        </w:rPr>
        <w:t>payment</w:t>
      </w:r>
      <w:r w:rsidR="00D50627">
        <w:t xml:space="preserve"> </w:t>
      </w:r>
      <w:r w:rsidR="000C5762">
        <w:t xml:space="preserve"> </w:t>
      </w:r>
      <w:r w:rsidR="000C5762" w:rsidRPr="00806FDF">
        <w:rPr>
          <w:color w:val="706B6B" w:themeColor="text2" w:themeTint="F2"/>
          <w:sz w:val="28"/>
          <w:szCs w:val="28"/>
        </w:rPr>
        <w:t>and</w:t>
      </w:r>
      <w:r w:rsidR="00446C11">
        <w:t xml:space="preserve"> </w:t>
      </w:r>
      <w:r w:rsidR="00FB391E">
        <w:t xml:space="preserve"> </w:t>
      </w:r>
      <w:r w:rsidR="00446C11" w:rsidRPr="00806FDF">
        <w:rPr>
          <w:color w:val="706B6B" w:themeColor="text2" w:themeTint="F2"/>
          <w:sz w:val="28"/>
          <w:szCs w:val="28"/>
        </w:rPr>
        <w:t>send</w:t>
      </w:r>
      <w:r w:rsidR="00446C11" w:rsidRPr="00806FDF">
        <w:rPr>
          <w:color w:val="706B6B" w:themeColor="text2" w:themeTint="F2"/>
        </w:rPr>
        <w:t xml:space="preserve">  </w:t>
      </w:r>
      <w:r w:rsidR="00446C11" w:rsidRPr="00806FDF">
        <w:rPr>
          <w:color w:val="706B6B" w:themeColor="text2" w:themeTint="F2"/>
          <w:sz w:val="28"/>
          <w:szCs w:val="28"/>
        </w:rPr>
        <w:t>conf</w:t>
      </w:r>
      <w:r w:rsidR="00FB391E" w:rsidRPr="00806FDF">
        <w:rPr>
          <w:color w:val="706B6B" w:themeColor="text2" w:themeTint="F2"/>
          <w:sz w:val="28"/>
          <w:szCs w:val="28"/>
        </w:rPr>
        <w:t>irmation back</w:t>
      </w:r>
      <w:r w:rsidR="00FB391E">
        <w:t>.</w:t>
      </w:r>
      <w:r w:rsidR="00051E9F">
        <w:t>.</w:t>
      </w:r>
    </w:p>
    <w:p w14:paraId="1EB974C8" w14:textId="77777777" w:rsidR="0065741A" w:rsidRDefault="007A5D93" w:rsidP="00806FDF">
      <w:pPr>
        <w:rPr>
          <w:color w:val="6D6262" w:themeColor="accent5" w:themeShade="BF"/>
          <w:sz w:val="36"/>
          <w:szCs w:val="36"/>
        </w:rPr>
      </w:pPr>
      <w:r w:rsidRPr="00752109">
        <w:rPr>
          <w:color w:val="3C1A56"/>
          <w:sz w:val="36"/>
          <w:szCs w:val="36"/>
        </w:rPr>
        <w:t>Order Data</w:t>
      </w:r>
      <w:r w:rsidR="00752109">
        <w:rPr>
          <w:color w:val="3C1A56"/>
          <w:sz w:val="36"/>
          <w:szCs w:val="36"/>
        </w:rPr>
        <w:t>:</w:t>
      </w:r>
      <w:r w:rsidR="00103A13">
        <w:rPr>
          <w:color w:val="3C1A56"/>
          <w:sz w:val="36"/>
          <w:szCs w:val="36"/>
        </w:rPr>
        <w:t xml:space="preserve"> </w:t>
      </w:r>
      <w:r w:rsidR="00352F82" w:rsidRPr="00BC6B54">
        <w:rPr>
          <w:color w:val="6D6262" w:themeColor="accent5" w:themeShade="BF"/>
          <w:sz w:val="28"/>
          <w:szCs w:val="28"/>
        </w:rPr>
        <w:t>S</w:t>
      </w:r>
      <w:r w:rsidR="00103A13" w:rsidRPr="00BC6B54">
        <w:rPr>
          <w:color w:val="6D6262" w:themeColor="accent5" w:themeShade="BF"/>
          <w:sz w:val="28"/>
          <w:szCs w:val="28"/>
        </w:rPr>
        <w:t>tored</w:t>
      </w:r>
      <w:r w:rsidR="00103A13" w:rsidRPr="00BC6B54">
        <w:rPr>
          <w:color w:val="6D6262" w:themeColor="accent5" w:themeShade="BF"/>
          <w:sz w:val="36"/>
          <w:szCs w:val="36"/>
        </w:rPr>
        <w:t xml:space="preserve"> </w:t>
      </w:r>
      <w:r w:rsidR="00103A13" w:rsidRPr="00BC6B54">
        <w:rPr>
          <w:color w:val="6D6262" w:themeColor="accent5" w:themeShade="BF"/>
          <w:sz w:val="28"/>
          <w:szCs w:val="28"/>
        </w:rPr>
        <w:t>in</w:t>
      </w:r>
      <w:r w:rsidR="00103A13" w:rsidRPr="00BC6B54">
        <w:rPr>
          <w:color w:val="6D6262" w:themeColor="accent5" w:themeShade="BF"/>
          <w:sz w:val="36"/>
          <w:szCs w:val="36"/>
        </w:rPr>
        <w:t xml:space="preserve"> </w:t>
      </w:r>
      <w:r w:rsidR="00352F82" w:rsidRPr="00BC6B54">
        <w:rPr>
          <w:color w:val="6D6262" w:themeColor="accent5" w:themeShade="BF"/>
          <w:sz w:val="28"/>
          <w:szCs w:val="28"/>
        </w:rPr>
        <w:t>S</w:t>
      </w:r>
      <w:r w:rsidR="00103A13" w:rsidRPr="00BC6B54">
        <w:rPr>
          <w:color w:val="6D6262" w:themeColor="accent5" w:themeShade="BF"/>
          <w:sz w:val="28"/>
          <w:szCs w:val="28"/>
        </w:rPr>
        <w:t>anity</w:t>
      </w:r>
      <w:r w:rsidR="00352F82" w:rsidRPr="00BC6B54">
        <w:rPr>
          <w:color w:val="6D6262" w:themeColor="accent5" w:themeShade="BF"/>
          <w:sz w:val="36"/>
          <w:szCs w:val="36"/>
        </w:rPr>
        <w:t xml:space="preserve"> </w:t>
      </w:r>
      <w:r w:rsidR="00352F82" w:rsidRPr="008A4673">
        <w:rPr>
          <w:color w:val="6D6262" w:themeColor="accent5" w:themeShade="BF"/>
          <w:sz w:val="28"/>
          <w:szCs w:val="28"/>
        </w:rPr>
        <w:t>CMS</w:t>
      </w:r>
      <w:r w:rsidR="005678D7" w:rsidRPr="008A4673">
        <w:rPr>
          <w:color w:val="6D6262" w:themeColor="accent5" w:themeShade="BF"/>
          <w:sz w:val="36"/>
          <w:szCs w:val="36"/>
        </w:rPr>
        <w:t xml:space="preserve"> </w:t>
      </w:r>
      <w:r w:rsidR="005678D7" w:rsidRPr="008A4673">
        <w:rPr>
          <w:color w:val="6D6262" w:themeColor="accent5" w:themeShade="BF"/>
          <w:sz w:val="28"/>
          <w:szCs w:val="28"/>
        </w:rPr>
        <w:t>for</w:t>
      </w:r>
      <w:r w:rsidR="005678D7" w:rsidRPr="008A4673">
        <w:rPr>
          <w:color w:val="6D6262" w:themeColor="accent5" w:themeShade="BF"/>
          <w:sz w:val="36"/>
          <w:szCs w:val="36"/>
        </w:rPr>
        <w:t xml:space="preserve"> </w:t>
      </w:r>
      <w:r w:rsidR="005678D7" w:rsidRPr="008A4673">
        <w:rPr>
          <w:color w:val="6D6262" w:themeColor="accent5" w:themeShade="BF"/>
          <w:sz w:val="28"/>
          <w:szCs w:val="28"/>
        </w:rPr>
        <w:t>backend</w:t>
      </w:r>
      <w:r w:rsidR="005678D7" w:rsidRPr="008A4673">
        <w:rPr>
          <w:color w:val="6D6262" w:themeColor="accent5" w:themeShade="BF"/>
          <w:sz w:val="36"/>
          <w:szCs w:val="36"/>
        </w:rPr>
        <w:t xml:space="preserve"> </w:t>
      </w:r>
      <w:r w:rsidR="005678D7" w:rsidRPr="008A4673">
        <w:rPr>
          <w:color w:val="6D6262" w:themeColor="accent5" w:themeShade="BF"/>
          <w:sz w:val="28"/>
          <w:szCs w:val="28"/>
        </w:rPr>
        <w:t>refer</w:t>
      </w:r>
      <w:r w:rsidR="00BC6B54" w:rsidRPr="008A4673">
        <w:rPr>
          <w:color w:val="6D6262" w:themeColor="accent5" w:themeShade="BF"/>
          <w:sz w:val="28"/>
          <w:szCs w:val="28"/>
        </w:rPr>
        <w:t>ence</w:t>
      </w:r>
      <w:r w:rsidR="00BC6B54" w:rsidRPr="000C6389">
        <w:rPr>
          <w:color w:val="6D6262" w:themeColor="accent5" w:themeShade="BF"/>
          <w:sz w:val="36"/>
          <w:szCs w:val="36"/>
        </w:rPr>
        <w:t>.</w:t>
      </w:r>
    </w:p>
    <w:p w14:paraId="69682B56" w14:textId="77777777" w:rsidR="0065741A" w:rsidRDefault="0065741A" w:rsidP="00806FDF">
      <w:pPr>
        <w:rPr>
          <w:color w:val="6D6262" w:themeColor="accent5" w:themeShade="BF"/>
          <w:sz w:val="36"/>
          <w:szCs w:val="36"/>
        </w:rPr>
      </w:pPr>
    </w:p>
    <w:p w14:paraId="0633F577" w14:textId="77777777" w:rsidR="0065741A" w:rsidRDefault="0065741A" w:rsidP="00806FDF">
      <w:pPr>
        <w:rPr>
          <w:color w:val="6D6262" w:themeColor="accent5" w:themeShade="BF"/>
          <w:sz w:val="36"/>
          <w:szCs w:val="36"/>
        </w:rPr>
      </w:pPr>
    </w:p>
    <w:p w14:paraId="02800797" w14:textId="29265995" w:rsidR="002B6F5C" w:rsidRDefault="002B6F5C" w:rsidP="002B6F5C"/>
    <w:p w14:paraId="04AFEDA5" w14:textId="77777777" w:rsidR="002B6F5C" w:rsidRDefault="002B6F5C" w:rsidP="002B6F5C"/>
    <w:p w14:paraId="7F4687F4" w14:textId="3BEDA10D" w:rsidR="000E5CED" w:rsidRPr="00591001" w:rsidRDefault="000E5CED" w:rsidP="000E5CED">
      <w:pPr>
        <w:rPr>
          <w:b/>
          <w:bCs/>
          <w:sz w:val="36"/>
          <w:szCs w:val="36"/>
        </w:rPr>
      </w:pPr>
      <w:r w:rsidRPr="00591001">
        <w:rPr>
          <w:b/>
          <w:bCs/>
          <w:sz w:val="36"/>
          <w:szCs w:val="36"/>
        </w:rPr>
        <w:t>User Registration</w:t>
      </w:r>
      <w:r w:rsidR="00591001">
        <w:rPr>
          <w:b/>
          <w:bCs/>
          <w:sz w:val="36"/>
          <w:szCs w:val="36"/>
        </w:rPr>
        <w:t>:</w:t>
      </w:r>
    </w:p>
    <w:p w14:paraId="4FDA99E5" w14:textId="77777777" w:rsidR="000E5CED" w:rsidRDefault="000E5CED" w:rsidP="000E5CED"/>
    <w:p w14:paraId="104EC295" w14:textId="77777777" w:rsidR="000E5CED" w:rsidRDefault="000E5CED" w:rsidP="000E5CED">
      <w:r>
        <w:t>Seller Registration</w:t>
      </w:r>
    </w:p>
    <w:p w14:paraId="388B802F" w14:textId="77777777" w:rsidR="000E5CED" w:rsidRDefault="000E5CED" w:rsidP="000E5CED"/>
    <w:p w14:paraId="5AC14B70" w14:textId="77777777" w:rsidR="000E5CED" w:rsidRDefault="000E5CED" w:rsidP="000E5CED">
      <w:r>
        <w:t>Buyer Registration</w:t>
      </w:r>
    </w:p>
    <w:p w14:paraId="4477E2A7" w14:textId="77777777" w:rsidR="000E5CED" w:rsidRDefault="000E5CED" w:rsidP="000E5CED"/>
    <w:p w14:paraId="463EE7C6" w14:textId="26485541" w:rsidR="000E5CED" w:rsidRPr="00591001" w:rsidRDefault="000E5CED" w:rsidP="000E5CED">
      <w:pPr>
        <w:rPr>
          <w:b/>
          <w:bCs/>
          <w:sz w:val="36"/>
          <w:szCs w:val="36"/>
        </w:rPr>
      </w:pPr>
      <w:r w:rsidRPr="00591001">
        <w:rPr>
          <w:b/>
          <w:bCs/>
          <w:sz w:val="36"/>
          <w:szCs w:val="36"/>
        </w:rPr>
        <w:t>Product Listing (Seller Side)</w:t>
      </w:r>
      <w:r w:rsidR="00591001">
        <w:rPr>
          <w:b/>
          <w:bCs/>
          <w:sz w:val="36"/>
          <w:szCs w:val="36"/>
        </w:rPr>
        <w:t>:</w:t>
      </w:r>
    </w:p>
    <w:p w14:paraId="764E7F3A" w14:textId="77777777" w:rsidR="000E5CED" w:rsidRDefault="000E5CED" w:rsidP="000E5CED"/>
    <w:p w14:paraId="3C73CE47" w14:textId="77777777" w:rsidR="000E5CED" w:rsidRDefault="000E5CED" w:rsidP="000E5CED">
      <w:r>
        <w:t>Seller adds a product</w:t>
      </w:r>
    </w:p>
    <w:p w14:paraId="41BD5D86" w14:textId="77777777" w:rsidR="000E5CED" w:rsidRDefault="000E5CED" w:rsidP="000E5CED"/>
    <w:p w14:paraId="18B9AE75" w14:textId="590C4A2D" w:rsidR="000E5CED" w:rsidRDefault="000E5CED" w:rsidP="000E5CED">
      <w:r>
        <w:t xml:space="preserve">Provides product details (Title, Description, Price, </w:t>
      </w:r>
      <w:proofErr w:type="spellStart"/>
      <w:r>
        <w:t>Images</w:t>
      </w:r>
      <w:r w:rsidR="00346BC6">
        <w:t>,size,</w:t>
      </w:r>
      <w:r w:rsidR="00145467">
        <w:t>color</w:t>
      </w:r>
      <w:proofErr w:type="spellEnd"/>
      <w:r>
        <w:t>)</w:t>
      </w:r>
      <w:r w:rsidR="00145467">
        <w:t>.</w:t>
      </w:r>
    </w:p>
    <w:p w14:paraId="26666AA3" w14:textId="77777777" w:rsidR="000E5CED" w:rsidRDefault="000E5CED" w:rsidP="000E5CED"/>
    <w:p w14:paraId="4215C888" w14:textId="77777777" w:rsidR="000E5CED" w:rsidRDefault="000E5CED" w:rsidP="000E5CED">
      <w:r>
        <w:t>Admin approval (Optional)</w:t>
      </w:r>
    </w:p>
    <w:p w14:paraId="58BAD0A9" w14:textId="77777777" w:rsidR="000E5CED" w:rsidRDefault="000E5CED" w:rsidP="000E5CED"/>
    <w:p w14:paraId="11E3D9A2" w14:textId="5E7EC75E" w:rsidR="000E5CED" w:rsidRPr="00145BE5" w:rsidRDefault="000E5CED" w:rsidP="000E5CED">
      <w:pPr>
        <w:rPr>
          <w:b/>
          <w:bCs/>
          <w:sz w:val="36"/>
          <w:szCs w:val="36"/>
        </w:rPr>
      </w:pPr>
      <w:r w:rsidRPr="00145BE5">
        <w:rPr>
          <w:b/>
          <w:bCs/>
          <w:sz w:val="36"/>
          <w:szCs w:val="36"/>
        </w:rPr>
        <w:t>Browsing Products (Buyer Side)</w:t>
      </w:r>
      <w:r w:rsidR="00145BE5">
        <w:rPr>
          <w:b/>
          <w:bCs/>
          <w:sz w:val="36"/>
          <w:szCs w:val="36"/>
        </w:rPr>
        <w:t>:</w:t>
      </w:r>
    </w:p>
    <w:p w14:paraId="6D20E774" w14:textId="77777777" w:rsidR="000E5CED" w:rsidRDefault="000E5CED" w:rsidP="000E5CED"/>
    <w:p w14:paraId="225C318C" w14:textId="77777777" w:rsidR="000E5CED" w:rsidRDefault="000E5CED" w:rsidP="000E5CED">
      <w:r>
        <w:t>Buyer searches for products</w:t>
      </w:r>
    </w:p>
    <w:p w14:paraId="45E58A9F" w14:textId="77777777" w:rsidR="000E5CED" w:rsidRDefault="000E5CED" w:rsidP="000E5CED"/>
    <w:p w14:paraId="1203C989" w14:textId="77777777" w:rsidR="000E5CED" w:rsidRDefault="000E5CED" w:rsidP="000E5CED">
      <w:r>
        <w:t>Uses filters and categories</w:t>
      </w:r>
    </w:p>
    <w:p w14:paraId="36574318" w14:textId="77777777" w:rsidR="000E5CED" w:rsidRDefault="000E5CED" w:rsidP="000E5CED"/>
    <w:p w14:paraId="4CB5BDA5" w14:textId="66C8A3A8" w:rsidR="000E5CED" w:rsidRPr="00145BE5" w:rsidRDefault="000E5CED" w:rsidP="000E5CED">
      <w:pPr>
        <w:rPr>
          <w:b/>
          <w:bCs/>
          <w:sz w:val="36"/>
          <w:szCs w:val="36"/>
        </w:rPr>
      </w:pPr>
      <w:r w:rsidRPr="00145BE5">
        <w:rPr>
          <w:b/>
          <w:bCs/>
          <w:sz w:val="36"/>
          <w:szCs w:val="36"/>
        </w:rPr>
        <w:t>Product Selection</w:t>
      </w:r>
      <w:r w:rsidR="00145BE5">
        <w:rPr>
          <w:b/>
          <w:bCs/>
          <w:sz w:val="36"/>
          <w:szCs w:val="36"/>
        </w:rPr>
        <w:t>:</w:t>
      </w:r>
    </w:p>
    <w:p w14:paraId="7339392E" w14:textId="77777777" w:rsidR="000E5CED" w:rsidRDefault="000E5CED" w:rsidP="000E5CED"/>
    <w:p w14:paraId="75539C88" w14:textId="77777777" w:rsidR="000E5CED" w:rsidRDefault="000E5CED" w:rsidP="000E5CED">
      <w:r>
        <w:t>Opens the product detail page</w:t>
      </w:r>
    </w:p>
    <w:p w14:paraId="23A9134E" w14:textId="77777777" w:rsidR="000E5CED" w:rsidRDefault="000E5CED" w:rsidP="000E5CED"/>
    <w:p w14:paraId="28566197" w14:textId="77777777" w:rsidR="000E5CED" w:rsidRDefault="000E5CED" w:rsidP="000E5CED">
      <w:r>
        <w:lastRenderedPageBreak/>
        <w:t>Checks reviews and ratings</w:t>
      </w:r>
    </w:p>
    <w:p w14:paraId="14EAB7EC" w14:textId="77777777" w:rsidR="000E5CED" w:rsidRDefault="000E5CED" w:rsidP="000E5CED"/>
    <w:p w14:paraId="0B9E98F4" w14:textId="24C83C94" w:rsidR="000E5CED" w:rsidRPr="00FD0092" w:rsidRDefault="000E5CED" w:rsidP="000E5CED">
      <w:pPr>
        <w:rPr>
          <w:b/>
          <w:bCs/>
          <w:sz w:val="36"/>
          <w:szCs w:val="36"/>
        </w:rPr>
      </w:pPr>
      <w:r w:rsidRPr="00FD0092">
        <w:rPr>
          <w:b/>
          <w:bCs/>
          <w:sz w:val="36"/>
          <w:szCs w:val="36"/>
        </w:rPr>
        <w:t>Add to Cart</w:t>
      </w:r>
      <w:r w:rsidR="00FD0092">
        <w:rPr>
          <w:b/>
          <w:bCs/>
          <w:sz w:val="36"/>
          <w:szCs w:val="36"/>
        </w:rPr>
        <w:t>:</w:t>
      </w:r>
    </w:p>
    <w:p w14:paraId="5E5E6F4D" w14:textId="77777777" w:rsidR="000E5CED" w:rsidRDefault="000E5CED" w:rsidP="000E5CED"/>
    <w:p w14:paraId="67E0D2AF" w14:textId="77777777" w:rsidR="000E5CED" w:rsidRDefault="000E5CED" w:rsidP="000E5CED">
      <w:r>
        <w:t>Adds the product to the cart</w:t>
      </w:r>
    </w:p>
    <w:p w14:paraId="36FF6B20" w14:textId="77777777" w:rsidR="000E5CED" w:rsidRDefault="000E5CED" w:rsidP="000E5CED"/>
    <w:p w14:paraId="7FBD8582" w14:textId="77777777" w:rsidR="000E5CED" w:rsidRDefault="000E5CED" w:rsidP="000E5CED">
      <w:r>
        <w:t>Option to add multiple products</w:t>
      </w:r>
    </w:p>
    <w:p w14:paraId="24B7D918" w14:textId="77777777" w:rsidR="000E5CED" w:rsidRDefault="000E5CED" w:rsidP="000E5CED"/>
    <w:p w14:paraId="3C1033C7" w14:textId="004092EA" w:rsidR="000E5CED" w:rsidRDefault="000E5CED" w:rsidP="000E5CED">
      <w:r w:rsidRPr="00770B1F">
        <w:rPr>
          <w:b/>
          <w:bCs/>
          <w:sz w:val="36"/>
          <w:szCs w:val="36"/>
        </w:rPr>
        <w:t>Checkout</w:t>
      </w:r>
      <w:r>
        <w:t xml:space="preserve"> </w:t>
      </w:r>
      <w:r w:rsidRPr="00770B1F">
        <w:rPr>
          <w:b/>
          <w:bCs/>
          <w:sz w:val="36"/>
          <w:szCs w:val="36"/>
        </w:rPr>
        <w:t>Process</w:t>
      </w:r>
      <w:r w:rsidR="003E331E">
        <w:rPr>
          <w:sz w:val="36"/>
          <w:szCs w:val="36"/>
        </w:rPr>
        <w:t>:</w:t>
      </w:r>
    </w:p>
    <w:p w14:paraId="549F2CC3" w14:textId="77777777" w:rsidR="000E5CED" w:rsidRDefault="000E5CED" w:rsidP="000E5CED"/>
    <w:p w14:paraId="79851C03" w14:textId="77777777" w:rsidR="000E5CED" w:rsidRDefault="000E5CED" w:rsidP="000E5CED">
      <w:r>
        <w:t>Adds shipping details</w:t>
      </w:r>
    </w:p>
    <w:p w14:paraId="0290A3DE" w14:textId="77777777" w:rsidR="000E5CED" w:rsidRDefault="000E5CED" w:rsidP="000E5CED"/>
    <w:p w14:paraId="01EB2A08" w14:textId="77777777" w:rsidR="000E5CED" w:rsidRDefault="000E5CED" w:rsidP="000E5CED">
      <w:r>
        <w:t>Selects payment method</w:t>
      </w:r>
    </w:p>
    <w:p w14:paraId="35B83918" w14:textId="77777777" w:rsidR="000E5CED" w:rsidRDefault="000E5CED" w:rsidP="000E5CED"/>
    <w:p w14:paraId="7773236E" w14:textId="77777777" w:rsidR="000E5CED" w:rsidRDefault="000E5CED" w:rsidP="000E5CED">
      <w:r>
        <w:t>Places the order</w:t>
      </w:r>
    </w:p>
    <w:p w14:paraId="172323BB" w14:textId="77777777" w:rsidR="000E5CED" w:rsidRDefault="000E5CED" w:rsidP="000E5CED"/>
    <w:p w14:paraId="3A1E7EA5" w14:textId="1394FFB5" w:rsidR="000E5CED" w:rsidRPr="007E4F15" w:rsidRDefault="000E5CED" w:rsidP="000E5CED">
      <w:pPr>
        <w:rPr>
          <w:b/>
          <w:bCs/>
          <w:sz w:val="36"/>
          <w:szCs w:val="36"/>
        </w:rPr>
      </w:pPr>
      <w:r w:rsidRPr="007E4F15">
        <w:rPr>
          <w:b/>
          <w:bCs/>
          <w:sz w:val="36"/>
          <w:szCs w:val="36"/>
        </w:rPr>
        <w:t>Order Confirmation</w:t>
      </w:r>
      <w:r w:rsidR="00263785">
        <w:rPr>
          <w:b/>
          <w:bCs/>
          <w:sz w:val="36"/>
          <w:szCs w:val="36"/>
        </w:rPr>
        <w:t>:</w:t>
      </w:r>
    </w:p>
    <w:p w14:paraId="3EED653F" w14:textId="77777777" w:rsidR="000E5CED" w:rsidRDefault="000E5CED" w:rsidP="000E5CED"/>
    <w:p w14:paraId="3451EB8B" w14:textId="77777777" w:rsidR="000E5CED" w:rsidRDefault="000E5CED" w:rsidP="000E5CED">
      <w:r>
        <w:t>Seller gets notified</w:t>
      </w:r>
    </w:p>
    <w:p w14:paraId="45C5FC2D" w14:textId="77777777" w:rsidR="000E5CED" w:rsidRDefault="000E5CED" w:rsidP="000E5CED"/>
    <w:p w14:paraId="57682B87" w14:textId="77777777" w:rsidR="000E5CED" w:rsidRDefault="000E5CED" w:rsidP="000E5CED">
      <w:r>
        <w:t>Order packing and shipment begin</w:t>
      </w:r>
    </w:p>
    <w:p w14:paraId="525ACA6F" w14:textId="77777777" w:rsidR="000E5CED" w:rsidRDefault="000E5CED" w:rsidP="000E5CED"/>
    <w:p w14:paraId="0014EFDA" w14:textId="2F3B5E14" w:rsidR="000E5CED" w:rsidRPr="00263785" w:rsidRDefault="000E5CED" w:rsidP="000E5CED">
      <w:pPr>
        <w:rPr>
          <w:b/>
          <w:bCs/>
          <w:sz w:val="36"/>
          <w:szCs w:val="36"/>
        </w:rPr>
      </w:pPr>
      <w:r w:rsidRPr="00263785">
        <w:rPr>
          <w:b/>
          <w:bCs/>
          <w:sz w:val="36"/>
          <w:szCs w:val="36"/>
        </w:rPr>
        <w:t>Delivery</w:t>
      </w:r>
      <w:r w:rsidR="00263785">
        <w:rPr>
          <w:b/>
          <w:bCs/>
          <w:sz w:val="36"/>
          <w:szCs w:val="36"/>
        </w:rPr>
        <w:t>:</w:t>
      </w:r>
    </w:p>
    <w:p w14:paraId="3E422469" w14:textId="77777777" w:rsidR="000E5CED" w:rsidRDefault="000E5CED" w:rsidP="000E5CED"/>
    <w:p w14:paraId="0A7B9C0D" w14:textId="77777777" w:rsidR="000E5CED" w:rsidRDefault="000E5CED" w:rsidP="000E5CED">
      <w:r>
        <w:t>Tracking details are shared with the buyer</w:t>
      </w:r>
    </w:p>
    <w:p w14:paraId="431E5FE9" w14:textId="77777777" w:rsidR="000E5CED" w:rsidRDefault="000E5CED" w:rsidP="000E5CED"/>
    <w:p w14:paraId="7F524887" w14:textId="77777777" w:rsidR="000E5CED" w:rsidRDefault="000E5CED" w:rsidP="000E5CED">
      <w:r>
        <w:t>Buyer receives the order</w:t>
      </w:r>
    </w:p>
    <w:p w14:paraId="12B56FE9" w14:textId="77777777" w:rsidR="000E5CED" w:rsidRDefault="000E5CED" w:rsidP="000E5CED"/>
    <w:p w14:paraId="559303B4" w14:textId="77B9AFCE" w:rsidR="000E5CED" w:rsidRPr="00826C2F" w:rsidRDefault="000E5CED" w:rsidP="000E5CED">
      <w:pPr>
        <w:rPr>
          <w:b/>
          <w:bCs/>
          <w:sz w:val="36"/>
          <w:szCs w:val="36"/>
        </w:rPr>
      </w:pPr>
      <w:r w:rsidRPr="00826C2F">
        <w:rPr>
          <w:b/>
          <w:bCs/>
          <w:sz w:val="36"/>
          <w:szCs w:val="36"/>
        </w:rPr>
        <w:t>Feedback System</w:t>
      </w:r>
      <w:r w:rsidR="00826C2F">
        <w:rPr>
          <w:b/>
          <w:bCs/>
          <w:sz w:val="36"/>
          <w:szCs w:val="36"/>
        </w:rPr>
        <w:t>:</w:t>
      </w:r>
    </w:p>
    <w:p w14:paraId="0401E3DD" w14:textId="77777777" w:rsidR="000E5CED" w:rsidRDefault="000E5CED" w:rsidP="000E5CED"/>
    <w:p w14:paraId="578F5619" w14:textId="77777777" w:rsidR="000E5CED" w:rsidRDefault="000E5CED" w:rsidP="000E5CED">
      <w:r>
        <w:t>Buyer provides product ratings and reviews</w:t>
      </w:r>
    </w:p>
    <w:p w14:paraId="53C3E0D4" w14:textId="77777777" w:rsidR="00061A03" w:rsidRDefault="00061A03" w:rsidP="000E5CED"/>
    <w:p w14:paraId="1D2F9025" w14:textId="77777777" w:rsidR="00061A03" w:rsidRDefault="00061A03" w:rsidP="000E5CED"/>
    <w:p w14:paraId="1E871537" w14:textId="77777777" w:rsidR="00061A03" w:rsidRDefault="00061A03" w:rsidP="000E5CED"/>
    <w:p w14:paraId="6FCD6D99" w14:textId="72492782" w:rsidR="00061A03" w:rsidRPr="00326F62" w:rsidRDefault="00422B7B" w:rsidP="000E5CED">
      <w:pPr>
        <w:rPr>
          <w:b/>
          <w:bCs/>
          <w:sz w:val="40"/>
          <w:szCs w:val="40"/>
        </w:rPr>
      </w:pPr>
      <w:r w:rsidRPr="00326F62">
        <w:rPr>
          <w:b/>
          <w:bCs/>
          <w:sz w:val="40"/>
          <w:szCs w:val="40"/>
        </w:rPr>
        <w:t>API</w:t>
      </w:r>
      <w:r w:rsidR="00326F62" w:rsidRPr="00326F62">
        <w:rPr>
          <w:b/>
          <w:bCs/>
          <w:sz w:val="40"/>
          <w:szCs w:val="40"/>
        </w:rPr>
        <w:t xml:space="preserve"> Integration:</w:t>
      </w:r>
    </w:p>
    <w:p w14:paraId="0F2FB588" w14:textId="77777777" w:rsidR="00061A03" w:rsidRDefault="00061A03" w:rsidP="000E5CED"/>
    <w:p w14:paraId="557FF554" w14:textId="77777777" w:rsidR="00F13261" w:rsidRPr="00F13261" w:rsidRDefault="00F13261" w:rsidP="00F13261">
      <w:pPr>
        <w:rPr>
          <w:b/>
          <w:bCs/>
          <w:sz w:val="36"/>
          <w:szCs w:val="36"/>
        </w:rPr>
      </w:pPr>
      <w:r w:rsidRPr="00F13261">
        <w:rPr>
          <w:b/>
          <w:bCs/>
          <w:sz w:val="36"/>
          <w:szCs w:val="36"/>
        </w:rPr>
        <w:t xml:space="preserve">API integration refers to the process of connecting two or more applications or systems via their Application Programming Interfaces (APIs) to enable them to exchange data and functionalities seamlessly. It allows disparate systems to work together, automating processes and improving </w:t>
      </w:r>
      <w:r w:rsidRPr="00F13261">
        <w:rPr>
          <w:b/>
          <w:bCs/>
          <w:sz w:val="36"/>
          <w:szCs w:val="36"/>
        </w:rPr>
        <w:lastRenderedPageBreak/>
        <w:t>efficiency by eliminating the need for manual intervention.</w:t>
      </w:r>
    </w:p>
    <w:p w14:paraId="4647430B" w14:textId="77777777" w:rsidR="002559EA" w:rsidRDefault="002559EA" w:rsidP="000E5CED">
      <w:pPr>
        <w:rPr>
          <w:b/>
          <w:bCs/>
          <w:sz w:val="36"/>
          <w:szCs w:val="36"/>
        </w:rPr>
      </w:pPr>
    </w:p>
    <w:p w14:paraId="3CCF30EC" w14:textId="0916AF14" w:rsidR="00061A03" w:rsidRPr="000243C5" w:rsidRDefault="000243C5" w:rsidP="000E5CED">
      <w:pPr>
        <w:rPr>
          <w:b/>
          <w:bCs/>
          <w:sz w:val="36"/>
          <w:szCs w:val="36"/>
        </w:rPr>
      </w:pPr>
      <w:proofErr w:type="spellStart"/>
      <w:r w:rsidRPr="000243C5">
        <w:rPr>
          <w:b/>
          <w:bCs/>
          <w:sz w:val="36"/>
          <w:szCs w:val="36"/>
        </w:rPr>
        <w:t>Api</w:t>
      </w:r>
      <w:proofErr w:type="spellEnd"/>
      <w:r w:rsidRPr="000243C5">
        <w:rPr>
          <w:b/>
          <w:bCs/>
          <w:sz w:val="36"/>
          <w:szCs w:val="36"/>
        </w:rPr>
        <w:t xml:space="preserve"> Schema Example:</w:t>
      </w:r>
    </w:p>
    <w:p w14:paraId="004B73AE" w14:textId="77777777" w:rsidR="00770560" w:rsidRDefault="00770560" w:rsidP="000E5CED"/>
    <w:p w14:paraId="7330485A" w14:textId="77777777" w:rsidR="00770560" w:rsidRDefault="00770560" w:rsidP="000E5CED"/>
    <w:p w14:paraId="48E2F60B" w14:textId="77777777" w:rsidR="00770560" w:rsidRDefault="00770560" w:rsidP="00770560">
      <w:r>
        <w:t>export default {</w:t>
      </w:r>
    </w:p>
    <w:p w14:paraId="4605F284" w14:textId="77777777" w:rsidR="00770560" w:rsidRDefault="00770560" w:rsidP="00770560">
      <w:r>
        <w:t xml:space="preserve">  name: 'contact',</w:t>
      </w:r>
    </w:p>
    <w:p w14:paraId="6D3588B8" w14:textId="77777777" w:rsidR="00770560" w:rsidRDefault="00770560" w:rsidP="00770560">
      <w:r>
        <w:t xml:space="preserve">  title: 'Contact',</w:t>
      </w:r>
    </w:p>
    <w:p w14:paraId="39CAE1B9" w14:textId="77777777" w:rsidR="00770560" w:rsidRDefault="00770560" w:rsidP="00770560">
      <w:r>
        <w:t xml:space="preserve">  type: 'document',</w:t>
      </w:r>
    </w:p>
    <w:p w14:paraId="374238D2" w14:textId="77777777" w:rsidR="00770560" w:rsidRDefault="00770560" w:rsidP="00770560">
      <w:r>
        <w:t xml:space="preserve">  fields: [</w:t>
      </w:r>
    </w:p>
    <w:p w14:paraId="028A9620" w14:textId="77777777" w:rsidR="00770560" w:rsidRDefault="00770560" w:rsidP="00770560">
      <w:r>
        <w:t xml:space="preserve">    {</w:t>
      </w:r>
    </w:p>
    <w:p w14:paraId="19AE0831" w14:textId="77777777" w:rsidR="00770560" w:rsidRDefault="00770560" w:rsidP="00770560">
      <w:r>
        <w:t xml:space="preserve">      name: 'name',</w:t>
      </w:r>
    </w:p>
    <w:p w14:paraId="447D0CFB" w14:textId="77777777" w:rsidR="00770560" w:rsidRDefault="00770560" w:rsidP="00770560">
      <w:r>
        <w:t xml:space="preserve">      title: 'Name',</w:t>
      </w:r>
    </w:p>
    <w:p w14:paraId="0C67C71D" w14:textId="77777777" w:rsidR="00770560" w:rsidRDefault="00770560" w:rsidP="00770560">
      <w:r>
        <w:t xml:space="preserve">      type: 'string',</w:t>
      </w:r>
    </w:p>
    <w:p w14:paraId="044E536B" w14:textId="77777777" w:rsidR="00770560" w:rsidRDefault="00770560" w:rsidP="00770560">
      <w:r>
        <w:t xml:space="preserve">      validation: (Rule) =&gt; </w:t>
      </w:r>
      <w:proofErr w:type="spellStart"/>
      <w:r>
        <w:t>Rule.required</w:t>
      </w:r>
      <w:proofErr w:type="spellEnd"/>
      <w:r>
        <w:t>(),</w:t>
      </w:r>
    </w:p>
    <w:p w14:paraId="4BE2E5F8" w14:textId="77777777" w:rsidR="00770560" w:rsidRDefault="00770560" w:rsidP="00770560">
      <w:r>
        <w:t xml:space="preserve">    },</w:t>
      </w:r>
    </w:p>
    <w:p w14:paraId="5A9D3A7A" w14:textId="77777777" w:rsidR="00770560" w:rsidRDefault="00770560" w:rsidP="00770560">
      <w:r>
        <w:t xml:space="preserve">    {</w:t>
      </w:r>
    </w:p>
    <w:p w14:paraId="5CD93CED" w14:textId="77777777" w:rsidR="00770560" w:rsidRDefault="00770560" w:rsidP="00770560">
      <w:r>
        <w:t xml:space="preserve">      name: 'email',</w:t>
      </w:r>
    </w:p>
    <w:p w14:paraId="15032B70" w14:textId="77777777" w:rsidR="00770560" w:rsidRDefault="00770560" w:rsidP="00770560">
      <w:r>
        <w:t xml:space="preserve">      title: 'Email',</w:t>
      </w:r>
    </w:p>
    <w:p w14:paraId="35A62B46" w14:textId="77777777" w:rsidR="00770560" w:rsidRDefault="00770560" w:rsidP="00770560">
      <w:r>
        <w:t xml:space="preserve">      type: 'email',</w:t>
      </w:r>
    </w:p>
    <w:p w14:paraId="42D6F020" w14:textId="77777777" w:rsidR="00770560" w:rsidRDefault="00770560" w:rsidP="00770560">
      <w:r>
        <w:t xml:space="preserve">      validation: (Rule) =&gt;</w:t>
      </w:r>
    </w:p>
    <w:p w14:paraId="4AC6D158" w14:textId="77777777" w:rsidR="00770560" w:rsidRDefault="00770560" w:rsidP="00770560">
      <w:r>
        <w:t xml:space="preserve">        </w:t>
      </w:r>
      <w:proofErr w:type="spellStart"/>
      <w:r>
        <w:t>Rule.required</w:t>
      </w:r>
      <w:proofErr w:type="spellEnd"/>
      <w:r>
        <w:t>().error('A valid email address is required'),</w:t>
      </w:r>
    </w:p>
    <w:p w14:paraId="4859EF04" w14:textId="77777777" w:rsidR="00770560" w:rsidRDefault="00770560" w:rsidP="00770560">
      <w:r>
        <w:t xml:space="preserve">    },</w:t>
      </w:r>
    </w:p>
    <w:p w14:paraId="3D334252" w14:textId="77777777" w:rsidR="00770560" w:rsidRDefault="00770560" w:rsidP="00770560">
      <w:r>
        <w:t xml:space="preserve">    {</w:t>
      </w:r>
    </w:p>
    <w:p w14:paraId="728423C5" w14:textId="77777777" w:rsidR="00770560" w:rsidRDefault="00770560" w:rsidP="00770560">
      <w:r>
        <w:t xml:space="preserve">      name: 'phone',</w:t>
      </w:r>
    </w:p>
    <w:p w14:paraId="525D308E" w14:textId="77777777" w:rsidR="00770560" w:rsidRDefault="00770560" w:rsidP="00770560">
      <w:r>
        <w:t xml:space="preserve">      title: 'Phone Number',</w:t>
      </w:r>
    </w:p>
    <w:p w14:paraId="5C1C9851" w14:textId="77777777" w:rsidR="00770560" w:rsidRDefault="00770560" w:rsidP="00770560">
      <w:r>
        <w:t xml:space="preserve">      type: 'string',</w:t>
      </w:r>
    </w:p>
    <w:p w14:paraId="500C485F" w14:textId="77777777" w:rsidR="00770560" w:rsidRDefault="00770560" w:rsidP="00770560">
      <w:r>
        <w:t xml:space="preserve">    },</w:t>
      </w:r>
    </w:p>
    <w:p w14:paraId="02414267" w14:textId="77777777" w:rsidR="00770560" w:rsidRDefault="00770560" w:rsidP="00770560">
      <w:r>
        <w:t xml:space="preserve">    {</w:t>
      </w:r>
    </w:p>
    <w:p w14:paraId="1C9D0D63" w14:textId="77777777" w:rsidR="00770560" w:rsidRDefault="00770560" w:rsidP="00770560">
      <w:r>
        <w:t xml:space="preserve">      name: 'address',</w:t>
      </w:r>
    </w:p>
    <w:p w14:paraId="501749A3" w14:textId="77777777" w:rsidR="00770560" w:rsidRDefault="00770560" w:rsidP="00770560">
      <w:r>
        <w:t xml:space="preserve">      title: 'Address',</w:t>
      </w:r>
    </w:p>
    <w:p w14:paraId="2870C550" w14:textId="77777777" w:rsidR="00770560" w:rsidRDefault="00770560" w:rsidP="00770560">
      <w:r>
        <w:t xml:space="preserve">      type: 'text',</w:t>
      </w:r>
    </w:p>
    <w:p w14:paraId="094E5267" w14:textId="77777777" w:rsidR="00770560" w:rsidRDefault="00770560" w:rsidP="00770560">
      <w:r>
        <w:t xml:space="preserve">    },</w:t>
      </w:r>
    </w:p>
    <w:p w14:paraId="1CBBDFB5" w14:textId="77777777" w:rsidR="00770560" w:rsidRDefault="00770560" w:rsidP="00770560">
      <w:r>
        <w:t xml:space="preserve">    {</w:t>
      </w:r>
    </w:p>
    <w:p w14:paraId="6E81F59F" w14:textId="77777777" w:rsidR="00770560" w:rsidRDefault="00770560" w:rsidP="00770560">
      <w:r>
        <w:t xml:space="preserve">      name: 'company',</w:t>
      </w:r>
    </w:p>
    <w:p w14:paraId="0AB8D0EC" w14:textId="77777777" w:rsidR="00770560" w:rsidRDefault="00770560" w:rsidP="00770560">
      <w:r>
        <w:t xml:space="preserve">      title: 'Company',</w:t>
      </w:r>
    </w:p>
    <w:p w14:paraId="6F33A075" w14:textId="77777777" w:rsidR="00770560" w:rsidRDefault="00770560" w:rsidP="00770560">
      <w:r>
        <w:t xml:space="preserve">      type: 'reference',</w:t>
      </w:r>
    </w:p>
    <w:p w14:paraId="2A9FA795" w14:textId="77777777" w:rsidR="00770560" w:rsidRDefault="00770560" w:rsidP="00770560">
      <w:r>
        <w:t xml:space="preserve">      to: [{ type: 'company' }],</w:t>
      </w:r>
    </w:p>
    <w:p w14:paraId="49ECDB5E" w14:textId="77777777" w:rsidR="00770560" w:rsidRDefault="00770560" w:rsidP="00770560">
      <w:r>
        <w:t xml:space="preserve">    },</w:t>
      </w:r>
    </w:p>
    <w:p w14:paraId="1EA86FA1" w14:textId="77777777" w:rsidR="00770560" w:rsidRDefault="00770560" w:rsidP="00770560">
      <w:r>
        <w:t xml:space="preserve">    {</w:t>
      </w:r>
    </w:p>
    <w:p w14:paraId="3ECF3C18" w14:textId="77777777" w:rsidR="00770560" w:rsidRDefault="00770560" w:rsidP="00770560">
      <w:r>
        <w:t xml:space="preserve">      name: 'tags',</w:t>
      </w:r>
    </w:p>
    <w:p w14:paraId="2F413EEF" w14:textId="77777777" w:rsidR="00770560" w:rsidRDefault="00770560" w:rsidP="00770560">
      <w:r>
        <w:t xml:space="preserve">      title: 'Tags',</w:t>
      </w:r>
    </w:p>
    <w:p w14:paraId="751824F9" w14:textId="77777777" w:rsidR="00770560" w:rsidRDefault="00770560" w:rsidP="00770560">
      <w:r>
        <w:t xml:space="preserve">      type: 'array',</w:t>
      </w:r>
    </w:p>
    <w:p w14:paraId="3A4F4F9B" w14:textId="77777777" w:rsidR="00770560" w:rsidRDefault="00770560" w:rsidP="00770560">
      <w:r>
        <w:t xml:space="preserve">      of: [{ type: 'reference', to: [{ type: 'tag' }] }],</w:t>
      </w:r>
    </w:p>
    <w:p w14:paraId="0FADBD8F" w14:textId="77777777" w:rsidR="00770560" w:rsidRDefault="00770560" w:rsidP="00770560">
      <w:r>
        <w:t xml:space="preserve">    },</w:t>
      </w:r>
    </w:p>
    <w:p w14:paraId="174DDF08" w14:textId="77777777" w:rsidR="00770560" w:rsidRDefault="00770560" w:rsidP="00770560">
      <w:r>
        <w:t xml:space="preserve">    {</w:t>
      </w:r>
    </w:p>
    <w:p w14:paraId="217205B5" w14:textId="77777777" w:rsidR="00770560" w:rsidRDefault="00770560" w:rsidP="00770560">
      <w:r>
        <w:lastRenderedPageBreak/>
        <w:t xml:space="preserve">      name: 'notes',</w:t>
      </w:r>
    </w:p>
    <w:p w14:paraId="2E51B564" w14:textId="77777777" w:rsidR="00770560" w:rsidRDefault="00770560" w:rsidP="00770560">
      <w:r>
        <w:t xml:space="preserve">      title: 'Notes',</w:t>
      </w:r>
    </w:p>
    <w:p w14:paraId="0FA87F7E" w14:textId="77777777" w:rsidR="00770560" w:rsidRDefault="00770560" w:rsidP="00770560">
      <w:r>
        <w:t xml:space="preserve">      type: 'text',</w:t>
      </w:r>
    </w:p>
    <w:p w14:paraId="4E2FC729" w14:textId="77777777" w:rsidR="00770560" w:rsidRDefault="00770560" w:rsidP="00770560">
      <w:r>
        <w:t xml:space="preserve">    },</w:t>
      </w:r>
    </w:p>
    <w:p w14:paraId="19F84730" w14:textId="77777777" w:rsidR="00770560" w:rsidRDefault="00770560" w:rsidP="00770560">
      <w:r>
        <w:t xml:space="preserve">    {</w:t>
      </w:r>
    </w:p>
    <w:p w14:paraId="64CFC75D" w14:textId="77777777" w:rsidR="00770560" w:rsidRDefault="00770560" w:rsidP="00770560">
      <w:r>
        <w:t xml:space="preserve">      name: '</w:t>
      </w:r>
      <w:proofErr w:type="spellStart"/>
      <w:r>
        <w:t>profilePicture</w:t>
      </w:r>
      <w:proofErr w:type="spellEnd"/>
      <w:r>
        <w:t>',</w:t>
      </w:r>
    </w:p>
    <w:p w14:paraId="12202D34" w14:textId="77777777" w:rsidR="00770560" w:rsidRDefault="00770560" w:rsidP="00770560">
      <w:r>
        <w:t xml:space="preserve">      title: 'Profile Picture',</w:t>
      </w:r>
    </w:p>
    <w:p w14:paraId="36E8563A" w14:textId="0C7307A1" w:rsidR="00770560" w:rsidRDefault="00770560" w:rsidP="00770560">
      <w:r>
        <w:t xml:space="preserve">      type: 'imag</w:t>
      </w:r>
      <w:r w:rsidR="00D27D8F">
        <w:t>e,</w:t>
      </w:r>
    </w:p>
    <w:p w14:paraId="0A40B056" w14:textId="77777777" w:rsidR="00770560" w:rsidRDefault="00770560" w:rsidP="00770560">
      <w:r>
        <w:t xml:space="preserve">    },</w:t>
      </w:r>
    </w:p>
    <w:p w14:paraId="6EB98EBC" w14:textId="77777777" w:rsidR="00770560" w:rsidRDefault="00770560" w:rsidP="00770560">
      <w:r>
        <w:t xml:space="preserve">  ],</w:t>
      </w:r>
    </w:p>
    <w:p w14:paraId="30AE58A6" w14:textId="5FA5A4AD" w:rsidR="00770560" w:rsidRDefault="00770560" w:rsidP="00770560">
      <w:r>
        <w:t>};</w:t>
      </w:r>
    </w:p>
    <w:p w14:paraId="6C3C98D9" w14:textId="1E875A9F" w:rsidR="002B6F5C" w:rsidRDefault="002B6F5C" w:rsidP="000E5CED"/>
    <w:p w14:paraId="6BC0BFB8" w14:textId="056AE77A" w:rsidR="002B6F5C" w:rsidRPr="0078292F" w:rsidRDefault="00490BA1" w:rsidP="002B6F5C">
      <w:pPr>
        <w:rPr>
          <w:color w:val="002060"/>
          <w:sz w:val="40"/>
          <w:szCs w:val="40"/>
        </w:rPr>
      </w:pPr>
      <w:r w:rsidRPr="0078292F">
        <w:rPr>
          <w:color w:val="002060"/>
          <w:sz w:val="40"/>
          <w:szCs w:val="40"/>
        </w:rPr>
        <w:t>Schema design</w:t>
      </w:r>
      <w:r w:rsidR="00580380" w:rsidRPr="0078292F">
        <w:rPr>
          <w:color w:val="002060"/>
          <w:sz w:val="40"/>
          <w:szCs w:val="40"/>
        </w:rPr>
        <w:t>:</w:t>
      </w:r>
    </w:p>
    <w:p w14:paraId="5C87F359" w14:textId="77777777" w:rsidR="002B6F5C" w:rsidRDefault="002B6F5C" w:rsidP="002B6F5C"/>
    <w:p w14:paraId="3A91CD7D" w14:textId="77777777" w:rsidR="00B901C8" w:rsidRDefault="00B901C8" w:rsidP="00B901C8">
      <w:r>
        <w:t xml:space="preserve">Schema design refers to the process of organizing and structuring the data in a database or application to ensure it is efficient, scalable, and easy to manage. It involves defining the framework that dictates how data is stored, accessed, and related within a system. </w:t>
      </w:r>
    </w:p>
    <w:p w14:paraId="06851A2B" w14:textId="77777777" w:rsidR="00B901C8" w:rsidRDefault="00B901C8" w:rsidP="00B901C8"/>
    <w:p w14:paraId="3B498A5C" w14:textId="77777777" w:rsidR="00B901C8" w:rsidRDefault="00B901C8" w:rsidP="00B901C8">
      <w:r>
        <w:t>### Key Components of Schema Design:</w:t>
      </w:r>
    </w:p>
    <w:p w14:paraId="0F4DC1BE" w14:textId="77777777" w:rsidR="00B901C8" w:rsidRDefault="00B901C8" w:rsidP="00B901C8">
      <w:r>
        <w:t xml:space="preserve">1. **Entities and Tables**:  </w:t>
      </w:r>
    </w:p>
    <w:p w14:paraId="350E5317" w14:textId="77777777" w:rsidR="00B901C8" w:rsidRDefault="00B901C8" w:rsidP="00B901C8">
      <w:r>
        <w:t xml:space="preserve">   Identify the entities (objects) that the system will track, such as users, products, or orders, and represent them as tables in a relational database or collections in a NoSQL database.</w:t>
      </w:r>
    </w:p>
    <w:p w14:paraId="0196749F" w14:textId="77777777" w:rsidR="00B901C8" w:rsidRDefault="00B901C8" w:rsidP="00B901C8"/>
    <w:p w14:paraId="0404B462" w14:textId="77777777" w:rsidR="00B901C8" w:rsidRDefault="00B901C8" w:rsidP="00B901C8">
      <w:r>
        <w:t xml:space="preserve">2. **Attributes and Fields**:  </w:t>
      </w:r>
    </w:p>
    <w:p w14:paraId="4388C50E" w14:textId="77777777" w:rsidR="00B901C8" w:rsidRDefault="00B901C8" w:rsidP="00B901C8">
      <w:r>
        <w:t xml:space="preserve">   Define the attributes (properties) for each entity, which become columns (fields) in the database. For example, a `User` table may include `id`, `name`, `email`, and `</w:t>
      </w:r>
      <w:proofErr w:type="spellStart"/>
      <w:r>
        <w:t>created_at</w:t>
      </w:r>
      <w:proofErr w:type="spellEnd"/>
      <w:r>
        <w:t>`.</w:t>
      </w:r>
    </w:p>
    <w:p w14:paraId="70FC8AEC" w14:textId="77777777" w:rsidR="00B901C8" w:rsidRDefault="00B901C8" w:rsidP="00B901C8"/>
    <w:p w14:paraId="236A82B6" w14:textId="77777777" w:rsidR="00B901C8" w:rsidRDefault="00B901C8" w:rsidP="00B901C8">
      <w:r>
        <w:t xml:space="preserve">3. **Data Types**:  </w:t>
      </w:r>
    </w:p>
    <w:p w14:paraId="48254713" w14:textId="77777777" w:rsidR="00B901C8" w:rsidRDefault="00B901C8" w:rsidP="00B901C8">
      <w:r>
        <w:t xml:space="preserve">   Specify the type of data each field will store, such as integers, strings, dates, or JSON objects.</w:t>
      </w:r>
    </w:p>
    <w:p w14:paraId="59247E44" w14:textId="77777777" w:rsidR="00B901C8" w:rsidRDefault="00B901C8" w:rsidP="00B901C8"/>
    <w:p w14:paraId="680CD2CA" w14:textId="77777777" w:rsidR="00B901C8" w:rsidRDefault="00B901C8" w:rsidP="00B901C8">
      <w:r>
        <w:t xml:space="preserve">4. **Relationships**:  </w:t>
      </w:r>
    </w:p>
    <w:p w14:paraId="4EFF724A" w14:textId="77777777" w:rsidR="00B901C8" w:rsidRDefault="00B901C8" w:rsidP="00B901C8">
      <w:r>
        <w:t xml:space="preserve">   Establish how entities are related. In a relational database, these are represented by foreign keys. Relationships can be one-to-one, one-to-many, or many-to-many.</w:t>
      </w:r>
    </w:p>
    <w:p w14:paraId="38D051BB" w14:textId="77777777" w:rsidR="00B901C8" w:rsidRDefault="00B901C8" w:rsidP="00B901C8"/>
    <w:p w14:paraId="2ADC4C66" w14:textId="77777777" w:rsidR="00B901C8" w:rsidRDefault="00B901C8" w:rsidP="00B901C8">
      <w:r>
        <w:t xml:space="preserve">5. **Constraints and Rules**:  </w:t>
      </w:r>
    </w:p>
    <w:p w14:paraId="606BBA3F" w14:textId="77777777" w:rsidR="00B901C8" w:rsidRDefault="00B901C8" w:rsidP="00B901C8">
      <w:r>
        <w:t xml:space="preserve">   Define rules to ensure data integrity, such as primary keys, unique constraints, foreign key constraints, and validation rules.</w:t>
      </w:r>
    </w:p>
    <w:p w14:paraId="1FD4F0E2" w14:textId="77777777" w:rsidR="00B901C8" w:rsidRDefault="00B901C8" w:rsidP="00B901C8"/>
    <w:p w14:paraId="4729DA74" w14:textId="77777777" w:rsidR="00B901C8" w:rsidRDefault="00B901C8" w:rsidP="00B901C8">
      <w:r>
        <w:t xml:space="preserve">6. **Indexes**:  </w:t>
      </w:r>
    </w:p>
    <w:p w14:paraId="38154298" w14:textId="4108AA8E" w:rsidR="00B901C8" w:rsidRDefault="00B901C8" w:rsidP="00B901C8">
      <w:r>
        <w:t xml:space="preserve">   Design indexes to optimize query performance by enabling faster lookups on frequently queried fields.</w:t>
      </w:r>
    </w:p>
    <w:p w14:paraId="22A88AF3" w14:textId="77777777" w:rsidR="00B901C8" w:rsidRDefault="00B901C8" w:rsidP="00B901C8"/>
    <w:p w14:paraId="6343644A" w14:textId="77777777" w:rsidR="007D1B5D" w:rsidRDefault="007D1B5D" w:rsidP="00B901C8"/>
    <w:p w14:paraId="4EC4ED08" w14:textId="77777777" w:rsidR="007D1B5D" w:rsidRDefault="007D1B5D" w:rsidP="00B901C8"/>
    <w:p w14:paraId="5E9F9819" w14:textId="77777777" w:rsidR="000704C3" w:rsidRDefault="000704C3" w:rsidP="00B901C8"/>
    <w:p w14:paraId="36E75BED" w14:textId="637019EE" w:rsidR="00B901C8" w:rsidRDefault="00B901C8" w:rsidP="00B901C8">
      <w:r>
        <w:t>### Types of Schemas:</w:t>
      </w:r>
    </w:p>
    <w:p w14:paraId="64BE7028" w14:textId="77777777" w:rsidR="00B901C8" w:rsidRDefault="00B901C8" w:rsidP="00B901C8">
      <w:r>
        <w:t xml:space="preserve">1. **Logical Schema**:  </w:t>
      </w:r>
    </w:p>
    <w:p w14:paraId="78E19F4C" w14:textId="7D20F307" w:rsidR="00B901C8" w:rsidRDefault="00B901C8" w:rsidP="00B901C8">
      <w:r>
        <w:lastRenderedPageBreak/>
        <w:t>High-level design that focuses on entities and relationships without considering the specific database implementation.</w:t>
      </w:r>
    </w:p>
    <w:p w14:paraId="02A90E9D" w14:textId="77777777" w:rsidR="00B901C8" w:rsidRDefault="00B901C8" w:rsidP="00B901C8"/>
    <w:p w14:paraId="2AA25502" w14:textId="77777777" w:rsidR="00B901C8" w:rsidRDefault="00B901C8" w:rsidP="00B901C8">
      <w:r>
        <w:t xml:space="preserve">2. **Physical Schema**:  </w:t>
      </w:r>
    </w:p>
    <w:p w14:paraId="30A3FB81" w14:textId="77777777" w:rsidR="00B901C8" w:rsidRDefault="00B901C8" w:rsidP="00B901C8">
      <w:r>
        <w:t xml:space="preserve">   Detailed schema implementation tailored to the chosen database system, including storage formats and indexing strategies.</w:t>
      </w:r>
    </w:p>
    <w:p w14:paraId="71468EEA" w14:textId="77777777" w:rsidR="00B901C8" w:rsidRDefault="00B901C8" w:rsidP="00B901C8"/>
    <w:p w14:paraId="3AE5A497" w14:textId="77777777" w:rsidR="00B901C8" w:rsidRDefault="00B901C8" w:rsidP="00B901C8">
      <w:r>
        <w:t>### Example Schema Design:</w:t>
      </w:r>
    </w:p>
    <w:p w14:paraId="16E7F8D1" w14:textId="77777777" w:rsidR="00B901C8" w:rsidRDefault="00B901C8" w:rsidP="00B901C8">
      <w:r>
        <w:t>For an **e-commerce website**, the schema might look like this:</w:t>
      </w:r>
    </w:p>
    <w:p w14:paraId="5C413A19" w14:textId="77777777" w:rsidR="00B901C8" w:rsidRDefault="00B901C8" w:rsidP="00B901C8">
      <w:r>
        <w:t>- **Users Table**:</w:t>
      </w:r>
    </w:p>
    <w:p w14:paraId="4D5EB88F" w14:textId="77777777" w:rsidR="00B901C8" w:rsidRDefault="00B901C8" w:rsidP="00B901C8">
      <w:r>
        <w:t xml:space="preserve">  - `id` (Primary Key)</w:t>
      </w:r>
    </w:p>
    <w:p w14:paraId="45DB19DE" w14:textId="77777777" w:rsidR="00B901C8" w:rsidRDefault="00B901C8" w:rsidP="00B901C8">
      <w:r>
        <w:t xml:space="preserve">  - `name`</w:t>
      </w:r>
    </w:p>
    <w:p w14:paraId="017C4447" w14:textId="77777777" w:rsidR="00B901C8" w:rsidRDefault="00B901C8" w:rsidP="00B901C8">
      <w:r>
        <w:t xml:space="preserve">  - `email` (Unique)</w:t>
      </w:r>
    </w:p>
    <w:p w14:paraId="1753F71E" w14:textId="77777777" w:rsidR="00B901C8" w:rsidRDefault="00B901C8" w:rsidP="00B901C8">
      <w:r>
        <w:t xml:space="preserve">  - `password`</w:t>
      </w:r>
    </w:p>
    <w:p w14:paraId="0B3BEA88" w14:textId="77777777" w:rsidR="00B901C8" w:rsidRDefault="00B901C8" w:rsidP="00B901C8">
      <w:r>
        <w:t xml:space="preserve">  - `</w:t>
      </w:r>
      <w:proofErr w:type="spellStart"/>
      <w:r>
        <w:t>created_at</w:t>
      </w:r>
      <w:proofErr w:type="spellEnd"/>
      <w:r>
        <w:t>`</w:t>
      </w:r>
    </w:p>
    <w:p w14:paraId="14A11DF7" w14:textId="77777777" w:rsidR="00B901C8" w:rsidRDefault="00B901C8" w:rsidP="00B901C8"/>
    <w:p w14:paraId="0407518E" w14:textId="77777777" w:rsidR="00B901C8" w:rsidRDefault="00B901C8" w:rsidP="00B901C8">
      <w:r>
        <w:t>- **Products Table**:</w:t>
      </w:r>
    </w:p>
    <w:p w14:paraId="27D074FD" w14:textId="77777777" w:rsidR="00B901C8" w:rsidRDefault="00B901C8" w:rsidP="00B901C8">
      <w:r>
        <w:t xml:space="preserve">  - `id` (Primary Key)</w:t>
      </w:r>
    </w:p>
    <w:p w14:paraId="0324D92E" w14:textId="77777777" w:rsidR="00B901C8" w:rsidRDefault="00B901C8" w:rsidP="00B901C8">
      <w:r>
        <w:t xml:space="preserve">  - `name`</w:t>
      </w:r>
    </w:p>
    <w:p w14:paraId="37AC6B94" w14:textId="77777777" w:rsidR="00B901C8" w:rsidRDefault="00B901C8" w:rsidP="00B901C8">
      <w:r>
        <w:t xml:space="preserve">  - `description`</w:t>
      </w:r>
    </w:p>
    <w:p w14:paraId="6CA7CEE4" w14:textId="77777777" w:rsidR="00B901C8" w:rsidRDefault="00B901C8" w:rsidP="00B901C8">
      <w:r>
        <w:t xml:space="preserve">  - `price`</w:t>
      </w:r>
    </w:p>
    <w:p w14:paraId="7CB8E9E0" w14:textId="77777777" w:rsidR="00B901C8" w:rsidRDefault="00B901C8" w:rsidP="00B901C8">
      <w:r>
        <w:t xml:space="preserve">  - `</w:t>
      </w:r>
      <w:proofErr w:type="spellStart"/>
      <w:r>
        <w:t>stock_quantity</w:t>
      </w:r>
      <w:proofErr w:type="spellEnd"/>
      <w:r>
        <w:t>`</w:t>
      </w:r>
    </w:p>
    <w:p w14:paraId="5CF129B0" w14:textId="77777777" w:rsidR="00B901C8" w:rsidRDefault="00B901C8" w:rsidP="00B901C8">
      <w:r>
        <w:t xml:space="preserve">  - `</w:t>
      </w:r>
      <w:proofErr w:type="spellStart"/>
      <w:r>
        <w:t>created_at</w:t>
      </w:r>
      <w:proofErr w:type="spellEnd"/>
      <w:r>
        <w:t>`</w:t>
      </w:r>
    </w:p>
    <w:p w14:paraId="2AD933C2" w14:textId="77777777" w:rsidR="00B901C8" w:rsidRDefault="00B901C8" w:rsidP="00B901C8"/>
    <w:p w14:paraId="69A365C0" w14:textId="77777777" w:rsidR="00B901C8" w:rsidRDefault="00B901C8" w:rsidP="00B901C8">
      <w:r>
        <w:t>- **Orders Table**:</w:t>
      </w:r>
    </w:p>
    <w:p w14:paraId="3C837382" w14:textId="77777777" w:rsidR="00B901C8" w:rsidRDefault="00B901C8" w:rsidP="00B901C8">
      <w:r>
        <w:t xml:space="preserve">  - `id` (Primary Key)</w:t>
      </w:r>
    </w:p>
    <w:p w14:paraId="19F30644" w14:textId="77777777" w:rsidR="00B901C8" w:rsidRDefault="00B901C8" w:rsidP="00B901C8">
      <w:r>
        <w:t xml:space="preserve">  - `</w:t>
      </w:r>
      <w:proofErr w:type="spellStart"/>
      <w:r>
        <w:t>user_id</w:t>
      </w:r>
      <w:proofErr w:type="spellEnd"/>
      <w:r>
        <w:t>` (Foreign Key referencing Users)</w:t>
      </w:r>
    </w:p>
    <w:p w14:paraId="1B440F7C" w14:textId="77777777" w:rsidR="00B901C8" w:rsidRDefault="00B901C8" w:rsidP="00B901C8">
      <w:r>
        <w:t xml:space="preserve">  - `</w:t>
      </w:r>
      <w:proofErr w:type="spellStart"/>
      <w:r>
        <w:t>total_price</w:t>
      </w:r>
      <w:proofErr w:type="spellEnd"/>
      <w:r>
        <w:t>`</w:t>
      </w:r>
    </w:p>
    <w:p w14:paraId="1D12C50A" w14:textId="77777777" w:rsidR="00B901C8" w:rsidRDefault="00B901C8" w:rsidP="00B901C8">
      <w:r>
        <w:t xml:space="preserve">  - `status`</w:t>
      </w:r>
    </w:p>
    <w:p w14:paraId="741DE4ED" w14:textId="77777777" w:rsidR="00B901C8" w:rsidRDefault="00B901C8" w:rsidP="00B901C8">
      <w:r>
        <w:t xml:space="preserve">  - `</w:t>
      </w:r>
      <w:proofErr w:type="spellStart"/>
      <w:r>
        <w:t>created_at</w:t>
      </w:r>
      <w:proofErr w:type="spellEnd"/>
      <w:r>
        <w:t>`</w:t>
      </w:r>
    </w:p>
    <w:p w14:paraId="39E43F33" w14:textId="77777777" w:rsidR="00B901C8" w:rsidRDefault="00B901C8" w:rsidP="00B901C8"/>
    <w:p w14:paraId="04595EF9" w14:textId="77777777" w:rsidR="00B901C8" w:rsidRDefault="00B901C8" w:rsidP="00B901C8">
      <w:r>
        <w:t>- **</w:t>
      </w:r>
      <w:proofErr w:type="spellStart"/>
      <w:r>
        <w:t>Order_Items</w:t>
      </w:r>
      <w:proofErr w:type="spellEnd"/>
      <w:r>
        <w:t xml:space="preserve"> Table**:</w:t>
      </w:r>
    </w:p>
    <w:p w14:paraId="739D28F5" w14:textId="77777777" w:rsidR="00B901C8" w:rsidRDefault="00B901C8" w:rsidP="00B901C8">
      <w:r>
        <w:t xml:space="preserve">  - `id` (Primary Key)</w:t>
      </w:r>
    </w:p>
    <w:p w14:paraId="6F39292D" w14:textId="77777777" w:rsidR="00B901C8" w:rsidRDefault="00B901C8" w:rsidP="00B901C8">
      <w:r>
        <w:t xml:space="preserve">  - `</w:t>
      </w:r>
      <w:proofErr w:type="spellStart"/>
      <w:r>
        <w:t>order_id</w:t>
      </w:r>
      <w:proofErr w:type="spellEnd"/>
      <w:r>
        <w:t>` (Foreign Key referencing Orders)</w:t>
      </w:r>
    </w:p>
    <w:p w14:paraId="7EED8C05" w14:textId="77777777" w:rsidR="00B901C8" w:rsidRDefault="00B901C8" w:rsidP="00B901C8">
      <w:r>
        <w:t xml:space="preserve">  - `</w:t>
      </w:r>
      <w:proofErr w:type="spellStart"/>
      <w:r>
        <w:t>product_id</w:t>
      </w:r>
      <w:proofErr w:type="spellEnd"/>
      <w:r>
        <w:t>` (Foreign Key referencing Products)</w:t>
      </w:r>
    </w:p>
    <w:p w14:paraId="7A219293" w14:textId="77777777" w:rsidR="00B901C8" w:rsidRDefault="00B901C8" w:rsidP="00B901C8">
      <w:r>
        <w:t xml:space="preserve">  - `quantity`</w:t>
      </w:r>
    </w:p>
    <w:p w14:paraId="75010DDB" w14:textId="77777777" w:rsidR="00B901C8" w:rsidRDefault="00B901C8" w:rsidP="00B901C8">
      <w:r>
        <w:t xml:space="preserve">  - `</w:t>
      </w:r>
      <w:proofErr w:type="spellStart"/>
      <w:r>
        <w:t>price_per_unit</w:t>
      </w:r>
      <w:proofErr w:type="spellEnd"/>
      <w:r>
        <w:t>`</w:t>
      </w:r>
    </w:p>
    <w:p w14:paraId="447D7F86" w14:textId="77777777" w:rsidR="00B901C8" w:rsidRDefault="00B901C8" w:rsidP="00B901C8"/>
    <w:p w14:paraId="0C9AB792" w14:textId="1D91FFFD" w:rsidR="00F722E8" w:rsidRPr="00752109" w:rsidRDefault="00B901C8" w:rsidP="00B901C8">
      <w:r>
        <w:t>Proper schema design ensures your database operates efficiently and reliably, even as your application grows.</w:t>
      </w:r>
      <w:r w:rsidR="00F722E8" w:rsidRPr="00752109">
        <w:br w:type="page"/>
      </w:r>
    </w:p>
    <w:p w14:paraId="43C63027" w14:textId="77777777" w:rsidR="00F722E8" w:rsidRPr="00F722E8" w:rsidRDefault="00F722E8" w:rsidP="00F722E8">
      <w:pPr>
        <w:pStyle w:val="NoSpacing"/>
        <w:sectPr w:rsidR="00F722E8" w:rsidRPr="00F722E8" w:rsidSect="00F722E8">
          <w:pgSz w:w="12240" w:h="15840"/>
          <w:pgMar w:top="1440" w:right="1440" w:bottom="1440" w:left="1440" w:header="720" w:footer="720" w:gutter="0"/>
          <w:cols w:space="720"/>
          <w:docGrid w:linePitch="360"/>
        </w:sectPr>
      </w:pPr>
    </w:p>
    <w:p w14:paraId="377659FE" w14:textId="116CD248" w:rsidR="00F148DF" w:rsidRDefault="00F148DF">
      <w:r>
        <w:lastRenderedPageBreak/>
        <w:br w:type="page"/>
      </w:r>
    </w:p>
    <w:p w14:paraId="16CBD280" w14:textId="77777777" w:rsidR="00A9204E" w:rsidRDefault="00A9204E" w:rsidP="00F148DF">
      <w:pPr>
        <w:jc w:val="both"/>
      </w:pPr>
    </w:p>
    <w:sectPr w:rsidR="00A9204E" w:rsidSect="00F148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1506" w14:textId="77777777" w:rsidR="008F6248" w:rsidRDefault="008F6248" w:rsidP="00770560">
      <w:r>
        <w:separator/>
      </w:r>
    </w:p>
  </w:endnote>
  <w:endnote w:type="continuationSeparator" w:id="0">
    <w:p w14:paraId="3076EFA7" w14:textId="77777777" w:rsidR="008F6248" w:rsidRDefault="008F6248" w:rsidP="00770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5CCC" w14:textId="77777777" w:rsidR="008F6248" w:rsidRDefault="008F6248" w:rsidP="00770560">
      <w:r>
        <w:separator/>
      </w:r>
    </w:p>
  </w:footnote>
  <w:footnote w:type="continuationSeparator" w:id="0">
    <w:p w14:paraId="0BBC0F65" w14:textId="77777777" w:rsidR="008F6248" w:rsidRDefault="008F6248" w:rsidP="007705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D1F6959"/>
    <w:multiLevelType w:val="hybridMultilevel"/>
    <w:tmpl w:val="76DEC6B2"/>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087369"/>
    <w:multiLevelType w:val="hybridMultilevel"/>
    <w:tmpl w:val="8234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3"/>
  </w:num>
  <w:num w:numId="5">
    <w:abstractNumId w:val="13"/>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2"/>
  </w:num>
  <w:num w:numId="21">
    <w:abstractNumId w:val="19"/>
  </w:num>
  <w:num w:numId="22">
    <w:abstractNumId w:val="11"/>
  </w:num>
  <w:num w:numId="23">
    <w:abstractNumId w:val="24"/>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8DF"/>
    <w:rsid w:val="000243C5"/>
    <w:rsid w:val="00051E9F"/>
    <w:rsid w:val="00061A03"/>
    <w:rsid w:val="000704C3"/>
    <w:rsid w:val="00096989"/>
    <w:rsid w:val="000A36BD"/>
    <w:rsid w:val="000A7DE2"/>
    <w:rsid w:val="000B246E"/>
    <w:rsid w:val="000C5762"/>
    <w:rsid w:val="000C6389"/>
    <w:rsid w:val="000E2119"/>
    <w:rsid w:val="000E5CED"/>
    <w:rsid w:val="000F5BC5"/>
    <w:rsid w:val="00103A13"/>
    <w:rsid w:val="00104439"/>
    <w:rsid w:val="00145467"/>
    <w:rsid w:val="00145BE5"/>
    <w:rsid w:val="00147BAE"/>
    <w:rsid w:val="00164214"/>
    <w:rsid w:val="00186B51"/>
    <w:rsid w:val="001A0FB8"/>
    <w:rsid w:val="001C78F7"/>
    <w:rsid w:val="001D3029"/>
    <w:rsid w:val="00246106"/>
    <w:rsid w:val="002559EA"/>
    <w:rsid w:val="00263785"/>
    <w:rsid w:val="002A6FA0"/>
    <w:rsid w:val="002B6F5C"/>
    <w:rsid w:val="002E1D60"/>
    <w:rsid w:val="002E5A05"/>
    <w:rsid w:val="003123D7"/>
    <w:rsid w:val="00316546"/>
    <w:rsid w:val="00316D13"/>
    <w:rsid w:val="00326F62"/>
    <w:rsid w:val="0033061A"/>
    <w:rsid w:val="00346BC6"/>
    <w:rsid w:val="00352AD4"/>
    <w:rsid w:val="00352F82"/>
    <w:rsid w:val="00384015"/>
    <w:rsid w:val="003C79AA"/>
    <w:rsid w:val="003D0A90"/>
    <w:rsid w:val="003E331E"/>
    <w:rsid w:val="0040704F"/>
    <w:rsid w:val="00422B7B"/>
    <w:rsid w:val="0042749E"/>
    <w:rsid w:val="00446C11"/>
    <w:rsid w:val="004500BD"/>
    <w:rsid w:val="0045604C"/>
    <w:rsid w:val="00481F54"/>
    <w:rsid w:val="00490BA1"/>
    <w:rsid w:val="004A7556"/>
    <w:rsid w:val="004C29C7"/>
    <w:rsid w:val="004D425D"/>
    <w:rsid w:val="004E05D0"/>
    <w:rsid w:val="004E46D6"/>
    <w:rsid w:val="0055322C"/>
    <w:rsid w:val="005678D7"/>
    <w:rsid w:val="00580380"/>
    <w:rsid w:val="00591001"/>
    <w:rsid w:val="005A6691"/>
    <w:rsid w:val="005E6085"/>
    <w:rsid w:val="005F0B3D"/>
    <w:rsid w:val="00601A7D"/>
    <w:rsid w:val="00645252"/>
    <w:rsid w:val="0065741A"/>
    <w:rsid w:val="006B6384"/>
    <w:rsid w:val="006B728B"/>
    <w:rsid w:val="006D3D74"/>
    <w:rsid w:val="006F10E5"/>
    <w:rsid w:val="006F1F6C"/>
    <w:rsid w:val="00752109"/>
    <w:rsid w:val="007530FA"/>
    <w:rsid w:val="007671AE"/>
    <w:rsid w:val="00770560"/>
    <w:rsid w:val="00770B1F"/>
    <w:rsid w:val="0078292F"/>
    <w:rsid w:val="00794073"/>
    <w:rsid w:val="007A10C7"/>
    <w:rsid w:val="007A5D93"/>
    <w:rsid w:val="007D1B5D"/>
    <w:rsid w:val="007E4F15"/>
    <w:rsid w:val="00801413"/>
    <w:rsid w:val="0080399A"/>
    <w:rsid w:val="00806FDF"/>
    <w:rsid w:val="00826C2F"/>
    <w:rsid w:val="00834C88"/>
    <w:rsid w:val="0083569A"/>
    <w:rsid w:val="00835CB6"/>
    <w:rsid w:val="008A4673"/>
    <w:rsid w:val="008C06EC"/>
    <w:rsid w:val="008F6248"/>
    <w:rsid w:val="00901D9F"/>
    <w:rsid w:val="009620E5"/>
    <w:rsid w:val="00A03315"/>
    <w:rsid w:val="00A9204E"/>
    <w:rsid w:val="00AA6B38"/>
    <w:rsid w:val="00AD477E"/>
    <w:rsid w:val="00AE2749"/>
    <w:rsid w:val="00AF5AA1"/>
    <w:rsid w:val="00B24D15"/>
    <w:rsid w:val="00B901C8"/>
    <w:rsid w:val="00BC6B54"/>
    <w:rsid w:val="00C03495"/>
    <w:rsid w:val="00C12BD2"/>
    <w:rsid w:val="00C15E41"/>
    <w:rsid w:val="00C2463E"/>
    <w:rsid w:val="00C26919"/>
    <w:rsid w:val="00C31B6B"/>
    <w:rsid w:val="00C416B0"/>
    <w:rsid w:val="00C43232"/>
    <w:rsid w:val="00C8489B"/>
    <w:rsid w:val="00C9314F"/>
    <w:rsid w:val="00CD0637"/>
    <w:rsid w:val="00D27D8F"/>
    <w:rsid w:val="00D50627"/>
    <w:rsid w:val="00D65471"/>
    <w:rsid w:val="00D9633C"/>
    <w:rsid w:val="00DB6831"/>
    <w:rsid w:val="00E243DD"/>
    <w:rsid w:val="00E57183"/>
    <w:rsid w:val="00EE21E2"/>
    <w:rsid w:val="00EF427F"/>
    <w:rsid w:val="00F13261"/>
    <w:rsid w:val="00F138A8"/>
    <w:rsid w:val="00F148DF"/>
    <w:rsid w:val="00F420D4"/>
    <w:rsid w:val="00F722E8"/>
    <w:rsid w:val="00FB391E"/>
    <w:rsid w:val="00FB3D28"/>
    <w:rsid w:val="00FC16FF"/>
    <w:rsid w:val="00FC31E6"/>
    <w:rsid w:val="00FD0092"/>
    <w:rsid w:val="00FF13C5"/>
    <w:rsid w:val="00FF1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B4733"/>
  <w15:chartTrackingRefBased/>
  <w15:docId w15:val="{B87036C8-E43F-4FD7-8EC4-1D1251003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69230B"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69230B"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68230B"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69230B"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69230B"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68230B"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68230B"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69230B"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69230B"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68230B"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69230B"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69230B"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68230B"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68230B"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69230B"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69230B" w:themeColor="accent1" w:themeShade="80"/>
        <w:bottom w:val="single" w:sz="4" w:space="10" w:color="69230B" w:themeColor="accent1" w:themeShade="80"/>
      </w:pBdr>
      <w:spacing w:before="360" w:after="360"/>
      <w:ind w:left="864" w:right="864"/>
      <w:jc w:val="center"/>
    </w:pPr>
    <w:rPr>
      <w:i/>
      <w:iCs/>
      <w:color w:val="69230B" w:themeColor="accent1" w:themeShade="80"/>
    </w:rPr>
  </w:style>
  <w:style w:type="character" w:customStyle="1" w:styleId="IntenseQuoteChar">
    <w:name w:val="Intense Quote Char"/>
    <w:basedOn w:val="DefaultParagraphFont"/>
    <w:link w:val="IntenseQuote"/>
    <w:uiPriority w:val="30"/>
    <w:rsid w:val="00645252"/>
    <w:rPr>
      <w:i/>
      <w:iCs/>
      <w:color w:val="69230B"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69230B"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69230B" w:themeColor="accent1" w:themeShade="80"/>
      <w:u w:val="single"/>
    </w:rPr>
  </w:style>
  <w:style w:type="character" w:styleId="FollowedHyperlink">
    <w:name w:val="FollowedHyperlink"/>
    <w:basedOn w:val="DefaultParagraphFont"/>
    <w:uiPriority w:val="99"/>
    <w:unhideWhenUsed/>
    <w:rPr>
      <w:color w:val="96A9A9" w:themeColor="followedHyperlink"/>
      <w:u w:val="single"/>
    </w:rPr>
  </w:style>
  <w:style w:type="paragraph" w:styleId="Caption">
    <w:name w:val="caption"/>
    <w:basedOn w:val="Normal"/>
    <w:next w:val="Normal"/>
    <w:uiPriority w:val="35"/>
    <w:unhideWhenUsed/>
    <w:qFormat/>
    <w:rsid w:val="00645252"/>
    <w:pPr>
      <w:spacing w:after="200"/>
    </w:pPr>
    <w:rPr>
      <w:i/>
      <w:iCs/>
      <w:color w:val="696464"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D34817" w:themeColor="accent1" w:shadow="1" w:frame="1"/>
        <w:left w:val="single" w:sz="2" w:space="10" w:color="D34817" w:themeColor="accent1" w:shadow="1" w:frame="1"/>
        <w:bottom w:val="single" w:sz="2" w:space="10" w:color="D34817" w:themeColor="accent1" w:shadow="1" w:frame="1"/>
        <w:right w:val="single" w:sz="2" w:space="10" w:color="D34817" w:themeColor="accent1" w:shadow="1" w:frame="1"/>
      </w:pBdr>
      <w:ind w:left="1152" w:right="1152"/>
    </w:pPr>
    <w:rPr>
      <w:rFonts w:eastAsiaTheme="minorEastAsia"/>
      <w:i/>
      <w:iCs/>
      <w:color w:val="69230B"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453D2C"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LineNumber">
    <w:name w:val="line number"/>
    <w:basedOn w:val="DefaultParagraphFont"/>
    <w:uiPriority w:val="99"/>
    <w:semiHidden/>
    <w:unhideWhenUsed/>
    <w:rsid w:val="00F148DF"/>
  </w:style>
  <w:style w:type="paragraph" w:styleId="NoSpacing">
    <w:name w:val="No Spacing"/>
    <w:uiPriority w:val="1"/>
    <w:qFormat/>
    <w:rsid w:val="00F722E8"/>
  </w:style>
  <w:style w:type="paragraph" w:styleId="ListParagraph">
    <w:name w:val="List Paragraph"/>
    <w:basedOn w:val="Normal"/>
    <w:uiPriority w:val="34"/>
    <w:unhideWhenUsed/>
    <w:qFormat/>
    <w:rsid w:val="00096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SH%20LAPTOP\AppData\Local\Microsoft\Office\16.0\DTS\en-US%7b131026CE-A6AD-4007-A2D7-2A1F628EC656%7d\%7bDF9A4202-B1DA-44B4-83B0-0B62C8A34BE2%7dtf02786999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121FD64-EBB0-47B4-8FF1-3D965BBAD904}">
  <ds:schemaRefs>
    <ds:schemaRef ds:uri="http://schemas.openxmlformats.org/officeDocument/2006/bibliography"/>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{DF9A4202-B1DA-44B4-83B0-0B62C8A34BE2}tf02786999_win32</Template>
  <TotalTime>513</TotalTime>
  <Pages>8</Pages>
  <Words>775</Words>
  <Characters>4423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LAIQA KHAN</dc:creator>
  <cp:keywords/>
  <dc:description/>
  <cp:lastModifiedBy>Laiqa Khan</cp:lastModifiedBy>
  <cp:revision>124</cp:revision>
  <dcterms:created xsi:type="dcterms:W3CDTF">2025-01-16T15:08:00Z</dcterms:created>
  <dcterms:modified xsi:type="dcterms:W3CDTF">2025-01-17T09:47:00Z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